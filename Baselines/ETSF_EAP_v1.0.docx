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EDC9590" w14:textId="5278E700" w:rsidR="002101E2" w:rsidRDefault="002101E2">
      <w:pPr>
        <w:pStyle w:val="Corpodetexto"/>
      </w:pPr>
    </w:p>
    <w:p w14:paraId="7F629F68" w14:textId="77777777" w:rsidR="002101E2" w:rsidRDefault="002101E2">
      <w:pPr>
        <w:jc w:val="center"/>
        <w:rPr>
          <w:sz w:val="40"/>
          <w:lang w:val="pt-BR"/>
        </w:rPr>
      </w:pPr>
    </w:p>
    <w:p w14:paraId="058A60C8" w14:textId="77777777" w:rsidR="002101E2" w:rsidRDefault="002101E2">
      <w:pPr>
        <w:jc w:val="center"/>
        <w:rPr>
          <w:sz w:val="40"/>
          <w:lang w:val="pt-BR"/>
        </w:rPr>
      </w:pPr>
    </w:p>
    <w:p w14:paraId="28AF7FD8" w14:textId="77777777" w:rsidR="002101E2" w:rsidRDefault="002101E2">
      <w:pPr>
        <w:jc w:val="center"/>
        <w:rPr>
          <w:sz w:val="40"/>
          <w:lang w:val="pt-BR"/>
        </w:rPr>
      </w:pPr>
    </w:p>
    <w:p w14:paraId="6FC85B3B" w14:textId="77777777" w:rsidR="003474F5" w:rsidRPr="00977849" w:rsidRDefault="003474F5" w:rsidP="003474F5">
      <w:pPr>
        <w:jc w:val="center"/>
        <w:rPr>
          <w:sz w:val="40"/>
          <w:lang w:val="pt-BR"/>
        </w:rPr>
      </w:pPr>
    </w:p>
    <w:p w14:paraId="7460D77F" w14:textId="77777777" w:rsidR="003474F5" w:rsidRDefault="003474F5" w:rsidP="003474F5">
      <w:pPr>
        <w:pStyle w:val="Corpodetexto"/>
      </w:pPr>
    </w:p>
    <w:p w14:paraId="42382716" w14:textId="323D157E" w:rsidR="003474F5" w:rsidRDefault="001E7C3B" w:rsidP="003474F5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>Projeto ETSF</w:t>
      </w:r>
    </w:p>
    <w:p w14:paraId="7F404BE2" w14:textId="77777777" w:rsidR="000D1E3E" w:rsidRDefault="000D1E3E" w:rsidP="003474F5">
      <w:pPr>
        <w:jc w:val="center"/>
        <w:rPr>
          <w:b/>
          <w:sz w:val="44"/>
          <w:szCs w:val="44"/>
          <w:lang w:val="pt-BR"/>
        </w:rPr>
      </w:pPr>
    </w:p>
    <w:p w14:paraId="60AC1596" w14:textId="77777777" w:rsidR="003474F5" w:rsidRPr="00887BC8" w:rsidRDefault="003474F5" w:rsidP="003474F5">
      <w:pPr>
        <w:rPr>
          <w:lang w:val="pt-BR"/>
        </w:rPr>
      </w:pPr>
    </w:p>
    <w:p w14:paraId="44C4F854" w14:textId="77777777" w:rsidR="003474F5" w:rsidRPr="00887BC8" w:rsidRDefault="003474F5" w:rsidP="003474F5">
      <w:pPr>
        <w:rPr>
          <w:lang w:val="pt-BR"/>
        </w:rPr>
      </w:pPr>
    </w:p>
    <w:p w14:paraId="53778A60" w14:textId="77777777" w:rsidR="003474F5" w:rsidRPr="00887BC8" w:rsidRDefault="003474F5" w:rsidP="003474F5">
      <w:pPr>
        <w:rPr>
          <w:lang w:val="pt-BR"/>
        </w:rPr>
      </w:pPr>
    </w:p>
    <w:p w14:paraId="2C04793D" w14:textId="77777777" w:rsidR="003474F5" w:rsidRPr="00887BC8" w:rsidRDefault="003474F5" w:rsidP="003474F5">
      <w:pPr>
        <w:rPr>
          <w:lang w:val="pt-BR"/>
        </w:rPr>
      </w:pPr>
    </w:p>
    <w:p w14:paraId="42ABF65F" w14:textId="5737C1E4" w:rsidR="003474F5" w:rsidRPr="00977849" w:rsidRDefault="00C60215" w:rsidP="00C031A9">
      <w:pPr>
        <w:jc w:val="center"/>
        <w:rPr>
          <w:lang w:val="pt-BR"/>
        </w:rPr>
      </w:pPr>
      <w:r>
        <w:rPr>
          <w:b/>
          <w:sz w:val="44"/>
          <w:szCs w:val="44"/>
          <w:lang w:val="pt-BR"/>
        </w:rPr>
        <w:t>EAP</w:t>
      </w: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3474F5" w:rsidRPr="00977849" w14:paraId="40F9AECB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5A1772DA" w14:textId="77777777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 xml:space="preserve">Autores: </w:t>
            </w:r>
          </w:p>
          <w:p w14:paraId="5F9CC5D0" w14:textId="50E4DC93" w:rsidR="003474F5" w:rsidRDefault="001E7C3B" w:rsidP="00F946CF">
            <w:pPr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Gabriel Lopes – 22.219.003-5</w:t>
            </w:r>
          </w:p>
          <w:p w14:paraId="53183909" w14:textId="5520EDF7" w:rsidR="001E7C3B" w:rsidRDefault="001E7C3B" w:rsidP="00F946CF">
            <w:pPr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 xml:space="preserve">Gabriel Leite - </w:t>
            </w:r>
            <w:r w:rsidRPr="001E7C3B">
              <w:rPr>
                <w:sz w:val="28"/>
                <w:lang w:val="pt-BR"/>
              </w:rPr>
              <w:t>22.219.028-2</w:t>
            </w:r>
          </w:p>
          <w:p w14:paraId="0646FA02" w14:textId="63EF3301" w:rsidR="001E7C3B" w:rsidRDefault="001E7C3B" w:rsidP="00F946CF">
            <w:pPr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 xml:space="preserve">Guilherme Alves - </w:t>
            </w:r>
            <w:r w:rsidRPr="001E7C3B">
              <w:rPr>
                <w:sz w:val="28"/>
                <w:lang w:val="pt-BR"/>
              </w:rPr>
              <w:t>22.219.023-3</w:t>
            </w:r>
          </w:p>
          <w:p w14:paraId="509DF4F4" w14:textId="2AF3FA0D" w:rsidR="001E7C3B" w:rsidRPr="00977849" w:rsidRDefault="001E7C3B" w:rsidP="00F946CF">
            <w:pPr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Paulo Aguiar – 22.219.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56CB13B9" w14:textId="77777777" w:rsidR="003474F5" w:rsidRPr="009108DD" w:rsidRDefault="003474F5" w:rsidP="007E2C5A">
            <w:r w:rsidRPr="00977849">
              <w:rPr>
                <w:lang w:val="pt-BR"/>
              </w:rPr>
              <w:t>Data de emissão</w:t>
            </w:r>
            <w:r w:rsidRPr="009108DD">
              <w:t>:</w:t>
            </w:r>
          </w:p>
          <w:p w14:paraId="47C08D4D" w14:textId="5452BA63" w:rsidR="003474F5" w:rsidRPr="00977849" w:rsidRDefault="001E7C3B" w:rsidP="00F946CF">
            <w:pPr>
              <w:jc w:val="right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1</w:t>
            </w:r>
            <w:r w:rsidR="0039273D">
              <w:rPr>
                <w:sz w:val="28"/>
                <w:lang w:val="pt-BR"/>
              </w:rPr>
              <w:t>7</w:t>
            </w:r>
            <w:r>
              <w:rPr>
                <w:sz w:val="28"/>
                <w:lang w:val="pt-BR"/>
              </w:rPr>
              <w:t>/09/2022</w:t>
            </w:r>
          </w:p>
        </w:tc>
      </w:tr>
      <w:tr w:rsidR="003474F5" w:rsidRPr="00977849" w14:paraId="18D99B1E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45B38A32" w14:textId="77777777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Revisor:</w:t>
            </w:r>
          </w:p>
          <w:p w14:paraId="13C981F3" w14:textId="77777777" w:rsidR="003474F5" w:rsidRPr="00977849" w:rsidRDefault="003474F5" w:rsidP="007E2C5A">
            <w:pPr>
              <w:rPr>
                <w:sz w:val="28"/>
                <w:lang w:val="pt-BR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348AFC54" w14:textId="77777777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Data de revisão</w:t>
            </w:r>
          </w:p>
          <w:p w14:paraId="52FEED12" w14:textId="77777777" w:rsidR="003474F5" w:rsidRPr="00977849" w:rsidRDefault="003474F5" w:rsidP="007E2C5A">
            <w:pPr>
              <w:jc w:val="right"/>
              <w:rPr>
                <w:sz w:val="28"/>
                <w:lang w:val="pt-BR"/>
              </w:rPr>
            </w:pPr>
          </w:p>
        </w:tc>
      </w:tr>
    </w:tbl>
    <w:p w14:paraId="6F207DA0" w14:textId="77777777" w:rsidR="003474F5" w:rsidRPr="00977849" w:rsidRDefault="003474F5" w:rsidP="003474F5">
      <w:pPr>
        <w:jc w:val="center"/>
        <w:rPr>
          <w:b/>
          <w:lang w:val="pt-BR"/>
        </w:rPr>
      </w:pPr>
      <w:r>
        <w:rPr>
          <w:b/>
          <w:lang w:val="pt-BR"/>
        </w:rPr>
        <w:br w:type="page"/>
      </w:r>
      <w:r w:rsidRPr="00977849">
        <w:rPr>
          <w:b/>
          <w:lang w:val="pt-BR"/>
        </w:rPr>
        <w:lastRenderedPageBreak/>
        <w:t>FOLHA DE CONTROLE DE REVISÕES</w:t>
      </w:r>
    </w:p>
    <w:p w14:paraId="4C805803" w14:textId="77777777" w:rsidR="003474F5" w:rsidRPr="00977849" w:rsidRDefault="003474F5" w:rsidP="003474F5">
      <w:pPr>
        <w:rPr>
          <w:lang w:val="pt-BR"/>
        </w:rPr>
      </w:pPr>
    </w:p>
    <w:p w14:paraId="72BD52B7" w14:textId="77777777" w:rsidR="003474F5" w:rsidRPr="00977849" w:rsidRDefault="003474F5" w:rsidP="003474F5">
      <w:pPr>
        <w:rPr>
          <w:lang w:val="pt-BR"/>
        </w:rPr>
      </w:pPr>
    </w:p>
    <w:p w14:paraId="641B1856" w14:textId="77777777" w:rsidR="003474F5" w:rsidRPr="00977849" w:rsidRDefault="003474F5" w:rsidP="003474F5">
      <w:pPr>
        <w:rPr>
          <w:lang w:val="pt-BR"/>
        </w:rPr>
      </w:pPr>
    </w:p>
    <w:tbl>
      <w:tblPr>
        <w:tblW w:w="9540" w:type="dxa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3474F5" w:rsidRPr="00977849" w14:paraId="6D160445" w14:textId="77777777" w:rsidTr="00C60215">
        <w:trPr>
          <w:trHeight w:val="480"/>
        </w:trPr>
        <w:tc>
          <w:tcPr>
            <w:tcW w:w="1460" w:type="dxa"/>
            <w:vAlign w:val="center"/>
          </w:tcPr>
          <w:p w14:paraId="7E817DC5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Número da versão</w:t>
            </w:r>
          </w:p>
        </w:tc>
        <w:tc>
          <w:tcPr>
            <w:tcW w:w="1500" w:type="dxa"/>
            <w:vAlign w:val="center"/>
          </w:tcPr>
          <w:p w14:paraId="48C2E94C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Data de emissão</w:t>
            </w:r>
          </w:p>
        </w:tc>
        <w:tc>
          <w:tcPr>
            <w:tcW w:w="6580" w:type="dxa"/>
            <w:vAlign w:val="center"/>
          </w:tcPr>
          <w:p w14:paraId="787CF6D3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Registro de modificações</w:t>
            </w:r>
          </w:p>
        </w:tc>
      </w:tr>
      <w:tr w:rsidR="003474F5" w:rsidRPr="00F416D1" w14:paraId="1DF639C9" w14:textId="77777777" w:rsidTr="00C60215">
        <w:trPr>
          <w:trHeight w:val="480"/>
        </w:trPr>
        <w:tc>
          <w:tcPr>
            <w:tcW w:w="1460" w:type="dxa"/>
            <w:vAlign w:val="center"/>
          </w:tcPr>
          <w:p w14:paraId="00AEC295" w14:textId="3199E07C" w:rsidR="003474F5" w:rsidRPr="00977849" w:rsidRDefault="00FC7F85" w:rsidP="007E2C5A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500" w:type="dxa"/>
            <w:vAlign w:val="center"/>
          </w:tcPr>
          <w:p w14:paraId="4B6B76D1" w14:textId="6DE651ED" w:rsidR="003474F5" w:rsidRPr="00977849" w:rsidRDefault="00FC7F85" w:rsidP="007E2C5A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 w:rsidR="00C60215">
              <w:rPr>
                <w:sz w:val="20"/>
              </w:rPr>
              <w:t>7</w:t>
            </w:r>
            <w:r>
              <w:rPr>
                <w:sz w:val="20"/>
              </w:rPr>
              <w:t>/09/2022</w:t>
            </w:r>
          </w:p>
        </w:tc>
        <w:tc>
          <w:tcPr>
            <w:tcW w:w="6580" w:type="dxa"/>
            <w:vAlign w:val="center"/>
          </w:tcPr>
          <w:p w14:paraId="74B9FB9A" w14:textId="583617DD" w:rsidR="003474F5" w:rsidRPr="00FC7F85" w:rsidRDefault="00C60215" w:rsidP="007E2C5A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 xml:space="preserve">Elaboração da </w:t>
            </w:r>
            <w:r>
              <w:rPr>
                <w:sz w:val="20"/>
                <w:lang w:val="pt-BR"/>
              </w:rPr>
              <w:t>Estrutura Analítica do Projeto</w:t>
            </w:r>
            <w:r>
              <w:rPr>
                <w:sz w:val="20"/>
                <w:lang w:val="pt-BR"/>
              </w:rPr>
              <w:t xml:space="preserve"> (</w:t>
            </w:r>
            <w:r>
              <w:rPr>
                <w:sz w:val="20"/>
                <w:lang w:val="pt-BR"/>
              </w:rPr>
              <w:t>EAP</w:t>
            </w:r>
            <w:r>
              <w:rPr>
                <w:sz w:val="20"/>
                <w:lang w:val="pt-BR"/>
              </w:rPr>
              <w:t>) por entregas</w:t>
            </w:r>
          </w:p>
        </w:tc>
      </w:tr>
      <w:tr w:rsidR="003474F5" w:rsidRPr="00943D5E" w14:paraId="1FD57E34" w14:textId="77777777" w:rsidTr="00C60215">
        <w:trPr>
          <w:trHeight w:val="480"/>
        </w:trPr>
        <w:tc>
          <w:tcPr>
            <w:tcW w:w="1460" w:type="dxa"/>
            <w:vAlign w:val="center"/>
          </w:tcPr>
          <w:p w14:paraId="70CF0A9D" w14:textId="77777777" w:rsidR="003474F5" w:rsidRPr="00FC7F85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1D72989" w14:textId="77777777" w:rsidR="003474F5" w:rsidRPr="00FC7F85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46615A64" w14:textId="77777777" w:rsidR="003474F5" w:rsidRPr="00FC7F85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943D5E" w14:paraId="38C1E2BA" w14:textId="77777777" w:rsidTr="00C60215">
        <w:trPr>
          <w:trHeight w:val="480"/>
        </w:trPr>
        <w:tc>
          <w:tcPr>
            <w:tcW w:w="1460" w:type="dxa"/>
            <w:vAlign w:val="center"/>
          </w:tcPr>
          <w:p w14:paraId="5C575C7E" w14:textId="77777777" w:rsidR="003474F5" w:rsidRPr="00FC7F85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1E84322E" w14:textId="77777777" w:rsidR="003474F5" w:rsidRPr="00FC7F85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5085D179" w14:textId="77777777" w:rsidR="003474F5" w:rsidRPr="00FC7F85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943D5E" w14:paraId="01E957D3" w14:textId="77777777" w:rsidTr="00C60215">
        <w:trPr>
          <w:trHeight w:val="480"/>
        </w:trPr>
        <w:tc>
          <w:tcPr>
            <w:tcW w:w="1460" w:type="dxa"/>
            <w:vAlign w:val="center"/>
          </w:tcPr>
          <w:p w14:paraId="0123D643" w14:textId="77777777" w:rsidR="003474F5" w:rsidRPr="00FC7F85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6DF6FE7" w14:textId="77777777" w:rsidR="003474F5" w:rsidRPr="00FC7F85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54D4C729" w14:textId="77777777" w:rsidR="003474F5" w:rsidRPr="00FC7F85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943D5E" w14:paraId="2384C6DA" w14:textId="77777777" w:rsidTr="00C60215">
        <w:trPr>
          <w:trHeight w:val="480"/>
        </w:trPr>
        <w:tc>
          <w:tcPr>
            <w:tcW w:w="1460" w:type="dxa"/>
            <w:vAlign w:val="center"/>
          </w:tcPr>
          <w:p w14:paraId="6FDAEAA7" w14:textId="77777777" w:rsidR="003474F5" w:rsidRPr="00FC7F85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3C6900EE" w14:textId="77777777" w:rsidR="003474F5" w:rsidRPr="00FC7F85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23558966" w14:textId="77777777" w:rsidR="003474F5" w:rsidRPr="00FC7F85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943D5E" w14:paraId="152FC1EE" w14:textId="77777777" w:rsidTr="00C60215">
        <w:trPr>
          <w:trHeight w:val="480"/>
        </w:trPr>
        <w:tc>
          <w:tcPr>
            <w:tcW w:w="1460" w:type="dxa"/>
            <w:vAlign w:val="center"/>
          </w:tcPr>
          <w:p w14:paraId="37CD66E6" w14:textId="77777777" w:rsidR="003474F5" w:rsidRPr="00FC7F85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DF146E4" w14:textId="77777777" w:rsidR="003474F5" w:rsidRPr="00FC7F85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0C3981A8" w14:textId="77777777" w:rsidR="003474F5" w:rsidRPr="00FC7F85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943D5E" w14:paraId="49DEF69A" w14:textId="77777777" w:rsidTr="00C60215">
        <w:trPr>
          <w:trHeight w:val="480"/>
        </w:trPr>
        <w:tc>
          <w:tcPr>
            <w:tcW w:w="1460" w:type="dxa"/>
            <w:vAlign w:val="center"/>
          </w:tcPr>
          <w:p w14:paraId="642F8E44" w14:textId="77777777" w:rsidR="003474F5" w:rsidRPr="00FC7F85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F71B97F" w14:textId="77777777" w:rsidR="003474F5" w:rsidRPr="00FC7F85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8E5FB1B" w14:textId="77777777" w:rsidR="003474F5" w:rsidRPr="00FC7F85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943D5E" w14:paraId="46919954" w14:textId="77777777" w:rsidTr="00C60215">
        <w:trPr>
          <w:trHeight w:val="480"/>
        </w:trPr>
        <w:tc>
          <w:tcPr>
            <w:tcW w:w="1460" w:type="dxa"/>
            <w:vAlign w:val="center"/>
          </w:tcPr>
          <w:p w14:paraId="09A749D7" w14:textId="77777777" w:rsidR="003474F5" w:rsidRPr="00FC7F85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71C8730D" w14:textId="77777777" w:rsidR="003474F5" w:rsidRPr="00FC7F85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1F2B189" w14:textId="77777777" w:rsidR="003474F5" w:rsidRPr="00FC7F85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943D5E" w14:paraId="4195B343" w14:textId="77777777" w:rsidTr="00C60215">
        <w:trPr>
          <w:trHeight w:val="480"/>
        </w:trPr>
        <w:tc>
          <w:tcPr>
            <w:tcW w:w="1460" w:type="dxa"/>
            <w:vAlign w:val="center"/>
          </w:tcPr>
          <w:p w14:paraId="5AB40D12" w14:textId="77777777" w:rsidR="003474F5" w:rsidRPr="00FC7F85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8665869" w14:textId="77777777" w:rsidR="003474F5" w:rsidRPr="00FC7F85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95A8B10" w14:textId="77777777" w:rsidR="003474F5" w:rsidRPr="00FC7F85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943D5E" w14:paraId="4C2A45F3" w14:textId="77777777" w:rsidTr="00C60215">
        <w:trPr>
          <w:trHeight w:val="480"/>
        </w:trPr>
        <w:tc>
          <w:tcPr>
            <w:tcW w:w="1460" w:type="dxa"/>
            <w:vAlign w:val="center"/>
          </w:tcPr>
          <w:p w14:paraId="270AF200" w14:textId="77777777" w:rsidR="003474F5" w:rsidRPr="00FC7F85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69F2A99D" w14:textId="77777777" w:rsidR="003474F5" w:rsidRPr="00FC7F85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D61CE0B" w14:textId="77777777" w:rsidR="003474F5" w:rsidRPr="00FC7F85" w:rsidRDefault="003474F5" w:rsidP="007E2C5A">
            <w:pPr>
              <w:rPr>
                <w:sz w:val="20"/>
                <w:lang w:val="pt-BR"/>
              </w:rPr>
            </w:pPr>
          </w:p>
        </w:tc>
      </w:tr>
    </w:tbl>
    <w:p w14:paraId="0CCA5FD6" w14:textId="77777777" w:rsidR="003474F5" w:rsidRPr="009108DD" w:rsidRDefault="003474F5" w:rsidP="003474F5">
      <w:pPr>
        <w:pStyle w:val="Ttulo"/>
      </w:pPr>
    </w:p>
    <w:p w14:paraId="4ACB3F14" w14:textId="77777777" w:rsidR="003474F5" w:rsidRPr="009108DD" w:rsidRDefault="003474F5" w:rsidP="003474F5">
      <w:pPr>
        <w:pStyle w:val="Ttulo"/>
      </w:pPr>
    </w:p>
    <w:p w14:paraId="723FADCA" w14:textId="77777777" w:rsidR="003474F5" w:rsidRPr="009108DD" w:rsidRDefault="003474F5" w:rsidP="003474F5">
      <w:pPr>
        <w:pStyle w:val="Ttulo"/>
      </w:pPr>
    </w:p>
    <w:p w14:paraId="0FFB222F" w14:textId="77777777" w:rsidR="003474F5" w:rsidRPr="009108DD" w:rsidRDefault="003474F5" w:rsidP="003474F5">
      <w:pPr>
        <w:pStyle w:val="Ttulo"/>
      </w:pPr>
    </w:p>
    <w:p w14:paraId="305B2C08" w14:textId="77777777" w:rsidR="003474F5" w:rsidRPr="009108DD" w:rsidRDefault="003474F5" w:rsidP="003474F5">
      <w:pPr>
        <w:pStyle w:val="Ttulo"/>
      </w:pPr>
    </w:p>
    <w:p w14:paraId="34B50945" w14:textId="77777777" w:rsidR="003474F5" w:rsidRPr="009108DD" w:rsidRDefault="003474F5" w:rsidP="003474F5">
      <w:pPr>
        <w:pStyle w:val="Ttulo"/>
      </w:pPr>
    </w:p>
    <w:p w14:paraId="20317828" w14:textId="77777777" w:rsidR="003474F5" w:rsidRPr="009108DD" w:rsidRDefault="003474F5" w:rsidP="003474F5">
      <w:pPr>
        <w:pStyle w:val="Ttulo"/>
      </w:pPr>
    </w:p>
    <w:p w14:paraId="24DB5313" w14:textId="77777777" w:rsidR="003474F5" w:rsidRPr="009108DD" w:rsidRDefault="003474F5" w:rsidP="003474F5">
      <w:pPr>
        <w:pStyle w:val="Ttulo"/>
      </w:pPr>
    </w:p>
    <w:p w14:paraId="0D0ED0C1" w14:textId="77777777" w:rsidR="003474F5" w:rsidRPr="009108DD" w:rsidRDefault="003474F5" w:rsidP="003474F5">
      <w:pPr>
        <w:pStyle w:val="Ttulo"/>
      </w:pPr>
    </w:p>
    <w:p w14:paraId="0C6B2F38" w14:textId="77777777" w:rsidR="003474F5" w:rsidRPr="009108DD" w:rsidRDefault="003474F5" w:rsidP="003474F5">
      <w:pPr>
        <w:pStyle w:val="Ttulo"/>
      </w:pPr>
    </w:p>
    <w:p w14:paraId="06FF262E" w14:textId="2E3E596B" w:rsidR="003474F5" w:rsidRDefault="003474F5" w:rsidP="003474F5">
      <w:pPr>
        <w:pStyle w:val="Ttulo"/>
      </w:pPr>
    </w:p>
    <w:p w14:paraId="28F9396F" w14:textId="77777777" w:rsidR="00C60215" w:rsidRPr="00C60215" w:rsidRDefault="00C60215" w:rsidP="00C60215">
      <w:pPr>
        <w:pStyle w:val="Subttulo"/>
        <w:rPr>
          <w:lang w:val="pt-BR"/>
        </w:rPr>
      </w:pPr>
    </w:p>
    <w:p w14:paraId="056853FC" w14:textId="77777777" w:rsidR="003474F5" w:rsidRPr="009108DD" w:rsidRDefault="003474F5" w:rsidP="003474F5">
      <w:pPr>
        <w:pStyle w:val="Ttulo"/>
      </w:pPr>
      <w:r w:rsidRPr="009108DD">
        <w:t>Índice</w:t>
      </w:r>
    </w:p>
    <w:bookmarkStart w:id="0" w:name="_Toc21438786"/>
    <w:bookmarkStart w:id="1" w:name="_Toc62011096"/>
    <w:bookmarkStart w:id="2" w:name="_Toc63572863"/>
    <w:bookmarkStart w:id="3" w:name="_Toc63573018"/>
    <w:bookmarkStart w:id="4" w:name="_Toc63573143"/>
    <w:bookmarkStart w:id="5" w:name="_Toc73417534"/>
    <w:bookmarkStart w:id="6" w:name="_Toc73763533"/>
    <w:bookmarkStart w:id="7" w:name="_Toc78689615"/>
    <w:p w14:paraId="246050FB" w14:textId="64B723BB" w:rsidR="00C60215" w:rsidRDefault="003474F5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r>
        <w:fldChar w:fldCharType="begin"/>
      </w:r>
      <w:r w:rsidRPr="0059493D">
        <w:rPr>
          <w:lang w:val="pt-BR"/>
        </w:rPr>
        <w:instrText xml:space="preserve"> TOC \o "1-3" \u </w:instrText>
      </w:r>
      <w:r>
        <w:fldChar w:fldCharType="separate"/>
      </w:r>
      <w:r w:rsidR="00C60215">
        <w:rPr>
          <w:noProof/>
        </w:rPr>
        <w:t>1</w:t>
      </w:r>
      <w:r w:rsidR="00C6021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 w:rsidR="00C60215">
        <w:rPr>
          <w:noProof/>
        </w:rPr>
        <w:t>Objetivo do Documento</w:t>
      </w:r>
      <w:r w:rsidR="00C60215">
        <w:rPr>
          <w:noProof/>
        </w:rPr>
        <w:tab/>
      </w:r>
      <w:r w:rsidR="00C60215">
        <w:rPr>
          <w:noProof/>
        </w:rPr>
        <w:fldChar w:fldCharType="begin"/>
      </w:r>
      <w:r w:rsidR="00C60215">
        <w:rPr>
          <w:noProof/>
        </w:rPr>
        <w:instrText xml:space="preserve"> PAGEREF _Toc116728195 \h </w:instrText>
      </w:r>
      <w:r w:rsidR="00C60215">
        <w:rPr>
          <w:noProof/>
        </w:rPr>
      </w:r>
      <w:r w:rsidR="00C60215">
        <w:rPr>
          <w:noProof/>
        </w:rPr>
        <w:fldChar w:fldCharType="separate"/>
      </w:r>
      <w:r w:rsidR="00C60215">
        <w:rPr>
          <w:noProof/>
        </w:rPr>
        <w:t>4</w:t>
      </w:r>
      <w:r w:rsidR="00C60215">
        <w:rPr>
          <w:noProof/>
        </w:rPr>
        <w:fldChar w:fldCharType="end"/>
      </w:r>
    </w:p>
    <w:p w14:paraId="1E0F7724" w14:textId="39FAF716" w:rsidR="00C60215" w:rsidRDefault="00C60215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Elaboração do EAP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_Toc116728196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EC14FF" w14:textId="712B476F" w:rsidR="003474F5" w:rsidRPr="006F0BEB" w:rsidRDefault="003474F5" w:rsidP="003474F5">
      <w:pPr>
        <w:rPr>
          <w:lang w:val="pt-BR"/>
        </w:rPr>
      </w:pPr>
      <w:r>
        <w:fldChar w:fldCharType="end"/>
      </w:r>
    </w:p>
    <w:p w14:paraId="44EE60FD" w14:textId="77777777" w:rsidR="003474F5" w:rsidRDefault="003474F5" w:rsidP="003474F5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r w:rsidRPr="009108DD">
        <w:br w:type="page"/>
      </w:r>
      <w:bookmarkStart w:id="8" w:name="_Toc108600773"/>
      <w:bookmarkStart w:id="9" w:name="_Toc116728195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Objetivo do Documento</w:t>
      </w:r>
      <w:bookmarkEnd w:id="8"/>
      <w:bookmarkEnd w:id="9"/>
    </w:p>
    <w:p w14:paraId="080BA866" w14:textId="38B06A31" w:rsidR="00F946CF" w:rsidRDefault="00E42FCB" w:rsidP="00F946CF">
      <w:pPr>
        <w:rPr>
          <w:lang w:val="pt-BR"/>
        </w:rPr>
      </w:pPr>
      <w:r>
        <w:rPr>
          <w:lang w:val="pt-BR"/>
        </w:rPr>
        <w:t xml:space="preserve">Uma vez entendidos os requisitos, faremos um planejamento do projeto, cria </w:t>
      </w:r>
      <w:r w:rsidR="00DC7EEB">
        <w:rPr>
          <w:lang w:val="pt-BR"/>
        </w:rPr>
        <w:t>o EAP por entregas, dividindo o projeto em partes menores que serão divididas entre a equipe</w:t>
      </w:r>
      <w:r w:rsidR="00C60215">
        <w:rPr>
          <w:lang w:val="pt-BR"/>
        </w:rPr>
        <w:t>.</w:t>
      </w:r>
      <w:bookmarkStart w:id="10" w:name="_GoBack"/>
      <w:bookmarkEnd w:id="10"/>
    </w:p>
    <w:p w14:paraId="3577BC66" w14:textId="77777777" w:rsidR="00C60215" w:rsidRPr="00F946CF" w:rsidRDefault="00C60215" w:rsidP="00F946CF">
      <w:pPr>
        <w:rPr>
          <w:lang w:val="pt-BR"/>
        </w:rPr>
      </w:pPr>
    </w:p>
    <w:p w14:paraId="3CC65C63" w14:textId="162DB481" w:rsidR="00C809D9" w:rsidRDefault="00C60215" w:rsidP="00C60215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bookmarkStart w:id="11" w:name="_Toc116728196"/>
      <w:r>
        <w:t>Elaboração do EAP</w:t>
      </w:r>
      <w:bookmarkEnd w:id="11"/>
    </w:p>
    <w:p w14:paraId="72726F09" w14:textId="77777777" w:rsidR="00C60215" w:rsidRPr="00C60215" w:rsidRDefault="00C60215" w:rsidP="00C60215">
      <w:pPr>
        <w:rPr>
          <w:lang w:val="pt-BR"/>
        </w:rPr>
      </w:pPr>
    </w:p>
    <w:p w14:paraId="20D3137D" w14:textId="0C0260CE" w:rsidR="00C809D9" w:rsidRDefault="00C60215" w:rsidP="00404CEC">
      <w:pPr>
        <w:ind w:hanging="567"/>
        <w:rPr>
          <w:lang w:val="pt-BR"/>
        </w:rPr>
      </w:pPr>
      <w:r>
        <w:rPr>
          <w:noProof/>
        </w:rPr>
        <w:drawing>
          <wp:inline distT="0" distB="0" distL="0" distR="0" wp14:anchorId="47F3ACE3" wp14:editId="4BB8CFA2">
            <wp:extent cx="6486525" cy="3343275"/>
            <wp:effectExtent l="0" t="0" r="0" b="0"/>
            <wp:docPr id="2" name="Imagem 1" descr="https://cdn.discordapp.com/attachments/698593187048194109/1018174674011697152/LAB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98593187048194109/1018174674011697152/LAB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6DDD" w14:textId="09AA00CB" w:rsidR="00D148C5" w:rsidRDefault="00D148C5" w:rsidP="00F946CF">
      <w:pPr>
        <w:rPr>
          <w:lang w:val="pt-BR"/>
        </w:rPr>
      </w:pPr>
    </w:p>
    <w:sectPr w:rsidR="00D148C5" w:rsidSect="0072500A">
      <w:headerReference w:type="default" r:id="rId9"/>
      <w:footerReference w:type="default" r:id="rId10"/>
      <w:footnotePr>
        <w:pos w:val="beneathText"/>
      </w:footnotePr>
      <w:pgSz w:w="11907" w:h="16840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D1C85" w14:textId="77777777" w:rsidR="00366BB7" w:rsidRDefault="00366BB7">
      <w:r>
        <w:separator/>
      </w:r>
    </w:p>
  </w:endnote>
  <w:endnote w:type="continuationSeparator" w:id="0">
    <w:p w14:paraId="7202E007" w14:textId="77777777" w:rsidR="00366BB7" w:rsidRDefault="00366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B091C" w14:textId="77777777" w:rsidR="00FC7F85" w:rsidRDefault="00FC7F85" w:rsidP="008C2AE5">
    <w:pPr>
      <w:pBdr>
        <w:top w:val="single" w:sz="4" w:space="1" w:color="auto"/>
      </w:pBdr>
    </w:pPr>
    <w:r>
      <w:rPr>
        <w:lang w:val="pt-BR"/>
      </w:rPr>
      <w:t>TMP_PlanoProjeto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18CC5" w14:textId="77777777" w:rsidR="00366BB7" w:rsidRDefault="00366BB7">
      <w:r>
        <w:separator/>
      </w:r>
    </w:p>
  </w:footnote>
  <w:footnote w:type="continuationSeparator" w:id="0">
    <w:p w14:paraId="527ADBA0" w14:textId="77777777" w:rsidR="00366BB7" w:rsidRDefault="00366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FC7F85" w:rsidRPr="00F416D1" w14:paraId="1B513700" w14:textId="77777777" w:rsidTr="003474F5">
      <w:trPr>
        <w:trHeight w:val="1651"/>
        <w:jc w:val="center"/>
      </w:trPr>
      <w:tc>
        <w:tcPr>
          <w:tcW w:w="1533" w:type="dxa"/>
        </w:tcPr>
        <w:p w14:paraId="2FDBC201" w14:textId="218BA1D6" w:rsidR="00FC7F85" w:rsidRDefault="00C60215" w:rsidP="002101E2">
          <w:pPr>
            <w:pStyle w:val="Cabealho"/>
            <w:snapToGrid w:val="0"/>
            <w:ind w:left="-70"/>
            <w:rPr>
              <w:sz w:val="16"/>
            </w:rPr>
          </w:pPr>
          <w:r>
            <w:rPr>
              <w:noProof/>
              <w:sz w:val="16"/>
              <w:lang w:eastAsia="pt-BR"/>
            </w:rPr>
            <w:drawing>
              <wp:anchor distT="0" distB="0" distL="114300" distR="114300" simplePos="0" relativeHeight="251657728" behindDoc="0" locked="0" layoutInCell="1" allowOverlap="1" wp14:anchorId="5D24DAA0" wp14:editId="283C04A9">
                <wp:simplePos x="0" y="0"/>
                <wp:positionH relativeFrom="column">
                  <wp:posOffset>-44450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/>
                <wp:docPr id="1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07" w:type="dxa"/>
        </w:tcPr>
        <w:p w14:paraId="1CAE6646" w14:textId="77777777" w:rsidR="00FC7F85" w:rsidRPr="00435EF8" w:rsidRDefault="00FC7F85" w:rsidP="003474F5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 w:rsidRPr="00435EF8">
            <w:rPr>
              <w:b/>
              <w:sz w:val="32"/>
              <w:szCs w:val="32"/>
              <w:lang w:val="pt-BR"/>
            </w:rPr>
            <w:t>CENTRO UNIVERSITÁRIO FEI</w:t>
          </w:r>
        </w:p>
        <w:p w14:paraId="699650F6" w14:textId="77777777" w:rsidR="00FC7F85" w:rsidRPr="00435EF8" w:rsidRDefault="00FC7F85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16"/>
              <w:lang w:val="pt-BR"/>
            </w:rPr>
            <w:t>A</w:t>
          </w:r>
          <w:r w:rsidRPr="00435EF8">
            <w:rPr>
              <w:sz w:val="20"/>
              <w:szCs w:val="20"/>
              <w:lang w:val="pt-BR"/>
            </w:rPr>
            <w:t>venida Humberto de Alencar Castelo Branco, 3972, CEP: 09850-901 São Ber</w:t>
          </w:r>
          <w:r>
            <w:rPr>
              <w:sz w:val="20"/>
              <w:szCs w:val="20"/>
              <w:lang w:val="pt-BR"/>
            </w:rPr>
            <w:t>nar</w:t>
          </w:r>
          <w:r w:rsidRPr="00435EF8">
            <w:rPr>
              <w:sz w:val="20"/>
              <w:szCs w:val="20"/>
              <w:lang w:val="pt-BR"/>
            </w:rPr>
            <w:t>do do Campo</w:t>
          </w:r>
        </w:p>
        <w:p w14:paraId="46ACDCC9" w14:textId="77777777" w:rsidR="00FC7F85" w:rsidRPr="003474F5" w:rsidRDefault="00FC7F85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 w:rsidRPr="003474F5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709EE8AD" w14:textId="77777777" w:rsidR="00FC7F85" w:rsidRDefault="00FC7F85" w:rsidP="002101E2">
          <w:pPr>
            <w:pBdr>
              <w:top w:val="single" w:sz="4" w:space="1" w:color="000000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14:paraId="15B7C21C" w14:textId="77777777" w:rsidR="00FC7F85" w:rsidRDefault="00FC7F85" w:rsidP="0044002D">
    <w:pPr>
      <w:pStyle w:val="Cabealho"/>
    </w:pPr>
  </w:p>
  <w:p w14:paraId="459E6E1C" w14:textId="77777777" w:rsidR="00FC7F85" w:rsidRPr="0044002D" w:rsidRDefault="00FC7F85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24FD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2694"/>
        </w:tabs>
        <w:ind w:left="2694" w:hanging="56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4" w15:restartNumberingAfterBreak="0">
    <w:nsid w:val="5537570A"/>
    <w:multiLevelType w:val="hybridMultilevel"/>
    <w:tmpl w:val="A528A06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63A9C"/>
    <w:multiLevelType w:val="hybridMultilevel"/>
    <w:tmpl w:val="6FA22972"/>
    <w:lvl w:ilvl="0" w:tplc="1B08846C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92E039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992E3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CEA8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CE6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234DE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C092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7A68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2D4E7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8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8"/>
  </w:num>
  <w:num w:numId="8">
    <w:abstractNumId w:val="7"/>
  </w:num>
  <w:num w:numId="9">
    <w:abstractNumId w:val="15"/>
  </w:num>
  <w:num w:numId="10">
    <w:abstractNumId w:val="17"/>
  </w:num>
  <w:num w:numId="11">
    <w:abstractNumId w:val="13"/>
  </w:num>
  <w:num w:numId="12">
    <w:abstractNumId w:val="16"/>
  </w:num>
  <w:num w:numId="13">
    <w:abstractNumId w:val="8"/>
  </w:num>
  <w:num w:numId="14">
    <w:abstractNumId w:val="9"/>
  </w:num>
  <w:num w:numId="15">
    <w:abstractNumId w:val="11"/>
  </w:num>
  <w:num w:numId="16">
    <w:abstractNumId w:val="10"/>
  </w:num>
  <w:num w:numId="17">
    <w:abstractNumId w:val="12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7E"/>
    <w:rsid w:val="0002255E"/>
    <w:rsid w:val="0004121A"/>
    <w:rsid w:val="00057FBE"/>
    <w:rsid w:val="000629C6"/>
    <w:rsid w:val="0006417F"/>
    <w:rsid w:val="00067B7A"/>
    <w:rsid w:val="000B1025"/>
    <w:rsid w:val="000D1E3E"/>
    <w:rsid w:val="000D2FDF"/>
    <w:rsid w:val="000D54C2"/>
    <w:rsid w:val="000D7557"/>
    <w:rsid w:val="00137074"/>
    <w:rsid w:val="00173FF8"/>
    <w:rsid w:val="001E7687"/>
    <w:rsid w:val="001E7C3B"/>
    <w:rsid w:val="002101E2"/>
    <w:rsid w:val="002954D6"/>
    <w:rsid w:val="002A0FD7"/>
    <w:rsid w:val="002C578F"/>
    <w:rsid w:val="002E097E"/>
    <w:rsid w:val="002F0E81"/>
    <w:rsid w:val="00322DEC"/>
    <w:rsid w:val="00342AD7"/>
    <w:rsid w:val="00344C9F"/>
    <w:rsid w:val="00345C58"/>
    <w:rsid w:val="003474F5"/>
    <w:rsid w:val="00365EC5"/>
    <w:rsid w:val="00366BB7"/>
    <w:rsid w:val="0039273D"/>
    <w:rsid w:val="003B676F"/>
    <w:rsid w:val="003C34E0"/>
    <w:rsid w:val="003F0218"/>
    <w:rsid w:val="00404CEC"/>
    <w:rsid w:val="00435EF8"/>
    <w:rsid w:val="0044002D"/>
    <w:rsid w:val="00444876"/>
    <w:rsid w:val="00446AC5"/>
    <w:rsid w:val="004854A7"/>
    <w:rsid w:val="004E5A17"/>
    <w:rsid w:val="004E5E7F"/>
    <w:rsid w:val="004F346E"/>
    <w:rsid w:val="00516A76"/>
    <w:rsid w:val="005217ED"/>
    <w:rsid w:val="005437AE"/>
    <w:rsid w:val="005804A3"/>
    <w:rsid w:val="005A0904"/>
    <w:rsid w:val="005D234A"/>
    <w:rsid w:val="00604980"/>
    <w:rsid w:val="00620CA4"/>
    <w:rsid w:val="0064457E"/>
    <w:rsid w:val="0069424A"/>
    <w:rsid w:val="006A0E8B"/>
    <w:rsid w:val="006A16AD"/>
    <w:rsid w:val="006B2118"/>
    <w:rsid w:val="006F3548"/>
    <w:rsid w:val="0072500A"/>
    <w:rsid w:val="0074274D"/>
    <w:rsid w:val="0075779E"/>
    <w:rsid w:val="007647C2"/>
    <w:rsid w:val="0079034F"/>
    <w:rsid w:val="00795594"/>
    <w:rsid w:val="007B7814"/>
    <w:rsid w:val="007E2C5A"/>
    <w:rsid w:val="007E6EE9"/>
    <w:rsid w:val="008C2AE5"/>
    <w:rsid w:val="00910CC8"/>
    <w:rsid w:val="00943D5E"/>
    <w:rsid w:val="00960846"/>
    <w:rsid w:val="009A1F09"/>
    <w:rsid w:val="00A11686"/>
    <w:rsid w:val="00A1478D"/>
    <w:rsid w:val="00A5015C"/>
    <w:rsid w:val="00A53091"/>
    <w:rsid w:val="00A8419A"/>
    <w:rsid w:val="00AC3870"/>
    <w:rsid w:val="00BA207B"/>
    <w:rsid w:val="00BB48A1"/>
    <w:rsid w:val="00BC3369"/>
    <w:rsid w:val="00BD6639"/>
    <w:rsid w:val="00BF66D5"/>
    <w:rsid w:val="00C031A9"/>
    <w:rsid w:val="00C1277B"/>
    <w:rsid w:val="00C26527"/>
    <w:rsid w:val="00C41323"/>
    <w:rsid w:val="00C60215"/>
    <w:rsid w:val="00C7420D"/>
    <w:rsid w:val="00C809D9"/>
    <w:rsid w:val="00D12637"/>
    <w:rsid w:val="00D148C5"/>
    <w:rsid w:val="00D17C51"/>
    <w:rsid w:val="00D20971"/>
    <w:rsid w:val="00DC7EEB"/>
    <w:rsid w:val="00DD051D"/>
    <w:rsid w:val="00DE1B65"/>
    <w:rsid w:val="00DF10B1"/>
    <w:rsid w:val="00DF10FA"/>
    <w:rsid w:val="00E117B5"/>
    <w:rsid w:val="00E22018"/>
    <w:rsid w:val="00E42FCB"/>
    <w:rsid w:val="00E44EE7"/>
    <w:rsid w:val="00E45B7D"/>
    <w:rsid w:val="00E5798B"/>
    <w:rsid w:val="00E602ED"/>
    <w:rsid w:val="00E72146"/>
    <w:rsid w:val="00E74EA7"/>
    <w:rsid w:val="00EA18EE"/>
    <w:rsid w:val="00EC6FB7"/>
    <w:rsid w:val="00EF4771"/>
    <w:rsid w:val="00EF51CC"/>
    <w:rsid w:val="00F03C8B"/>
    <w:rsid w:val="00F11043"/>
    <w:rsid w:val="00F27CB1"/>
    <w:rsid w:val="00F416D1"/>
    <w:rsid w:val="00F4339B"/>
    <w:rsid w:val="00F77D8A"/>
    <w:rsid w:val="00F946CF"/>
    <w:rsid w:val="00FB7CDA"/>
    <w:rsid w:val="00FC321C"/>
    <w:rsid w:val="00FC7F85"/>
    <w:rsid w:val="00FF2050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439E2E"/>
  <w15:chartTrackingRefBased/>
  <w15:docId w15:val="{8082FB85-C398-4F61-9263-62D97C23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22018"/>
    <w:pPr>
      <w:suppressAutoHyphens/>
      <w:jc w:val="both"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semiHidden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semiHidden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031A9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C031A9"/>
    <w:rPr>
      <w:lang w:val="en-US" w:eastAsia="ar-SA"/>
    </w:rPr>
  </w:style>
  <w:style w:type="character" w:customStyle="1" w:styleId="AssuntodocomentrioChar">
    <w:name w:val="Assunto do comentário Char"/>
    <w:link w:val="Assuntodocomentrio"/>
    <w:rsid w:val="00C031A9"/>
    <w:rPr>
      <w:lang w:val="en-US" w:eastAsia="ar-SA"/>
    </w:rPr>
  </w:style>
  <w:style w:type="table" w:styleId="Tabelacomgrade">
    <w:name w:val="Table Grid"/>
    <w:basedOn w:val="Tabelanormal"/>
    <w:rsid w:val="00F94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15902-AF68-49A7-A3EF-244C501F2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Especificação de Requisitos</vt:lpstr>
      <vt:lpstr>Documento de Especificação de Requisitos</vt:lpstr>
    </vt:vector>
  </TitlesOfParts>
  <Company>Grizli777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Fábio Levy Siqueira</dc:creator>
  <cp:keywords/>
  <cp:lastModifiedBy>PAULO VINICIUS NUNES DE AGUIAR</cp:lastModifiedBy>
  <cp:revision>2</cp:revision>
  <cp:lastPrinted>2022-09-17T15:36:00Z</cp:lastPrinted>
  <dcterms:created xsi:type="dcterms:W3CDTF">2022-10-15T15:10:00Z</dcterms:created>
  <dcterms:modified xsi:type="dcterms:W3CDTF">2022-10-15T15:10:00Z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  <property fmtid="{D5CDD505-2E9C-101B-9397-08002B2CF9AE}" pid="7" name="MSIP_Label_9d258917-277f-42cd-a3cd-14c4e9ee58bc_Enabled">
    <vt:lpwstr>true</vt:lpwstr>
  </property>
  <property fmtid="{D5CDD505-2E9C-101B-9397-08002B2CF9AE}" pid="8" name="MSIP_Label_9d258917-277f-42cd-a3cd-14c4e9ee58bc_SetDate">
    <vt:lpwstr>2022-09-17T16:01:26Z</vt:lpwstr>
  </property>
  <property fmtid="{D5CDD505-2E9C-101B-9397-08002B2CF9AE}" pid="9" name="MSIP_Label_9d258917-277f-42cd-a3cd-14c4e9ee58bc_Method">
    <vt:lpwstr>Standard</vt:lpwstr>
  </property>
  <property fmtid="{D5CDD505-2E9C-101B-9397-08002B2CF9AE}" pid="10" name="MSIP_Label_9d258917-277f-42cd-a3cd-14c4e9ee58bc_Name">
    <vt:lpwstr>restricted</vt:lpwstr>
  </property>
  <property fmtid="{D5CDD505-2E9C-101B-9397-08002B2CF9AE}" pid="11" name="MSIP_Label_9d258917-277f-42cd-a3cd-14c4e9ee58bc_SiteId">
    <vt:lpwstr>38ae3bcd-9579-4fd4-adda-b42e1495d55a</vt:lpwstr>
  </property>
  <property fmtid="{D5CDD505-2E9C-101B-9397-08002B2CF9AE}" pid="12" name="MSIP_Label_9d258917-277f-42cd-a3cd-14c4e9ee58bc_ActionId">
    <vt:lpwstr>9bf501fb-2126-45c1-9419-fcbdd84010d5</vt:lpwstr>
  </property>
  <property fmtid="{D5CDD505-2E9C-101B-9397-08002B2CF9AE}" pid="13" name="MSIP_Label_9d258917-277f-42cd-a3cd-14c4e9ee58bc_ContentBits">
    <vt:lpwstr>0</vt:lpwstr>
  </property>
  <property fmtid="{D5CDD505-2E9C-101B-9397-08002B2CF9AE}" pid="14" name="Document_Confidentiality">
    <vt:lpwstr>Restricted</vt:lpwstr>
  </property>
</Properties>
</file>