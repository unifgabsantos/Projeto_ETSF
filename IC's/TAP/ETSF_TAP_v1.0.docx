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A4ADE15" w14:textId="77777777" w:rsidR="00507B5D" w:rsidRDefault="00507B5D" w:rsidP="00507B5D">
      <w:pPr>
        <w:shd w:val="clear" w:color="auto" w:fill="EAF1DD"/>
        <w:ind w:right="-23"/>
        <w:jc w:val="center"/>
        <w:rPr>
          <w:rFonts w:ascii="Arial" w:hAnsi="Arial" w:cs="Arial"/>
          <w:b/>
          <w:lang w:val="pt-BR" w:eastAsia="pt-BR"/>
        </w:rPr>
      </w:pPr>
      <w:r>
        <w:rPr>
          <w:rFonts w:ascii="Arial" w:hAnsi="Arial" w:cs="Arial"/>
          <w:b/>
          <w:bCs/>
        </w:rPr>
        <w:t>TERMO DE ABERTURA</w:t>
      </w:r>
      <w:r>
        <w:rPr>
          <w:rFonts w:ascii="Arial" w:hAnsi="Arial" w:cs="Arial"/>
          <w:b/>
        </w:rPr>
        <w:t xml:space="preserve"> DO PROJETO</w:t>
      </w:r>
    </w:p>
    <w:p w14:paraId="3536B6A1" w14:textId="77777777" w:rsidR="00507B5D" w:rsidRDefault="00507B5D" w:rsidP="00507B5D">
      <w:pPr>
        <w:shd w:val="clear" w:color="auto" w:fill="FFFFFF"/>
        <w:ind w:right="-23"/>
        <w:rPr>
          <w:rFonts w:ascii="Arial" w:hAnsi="Arial" w:cs="Arial"/>
        </w:rPr>
      </w:pPr>
    </w:p>
    <w:p w14:paraId="0F0917A8" w14:textId="77777777" w:rsidR="00507B5D" w:rsidRPr="00507B5D" w:rsidRDefault="00507B5D" w:rsidP="00507B5D">
      <w:pPr>
        <w:shd w:val="clear" w:color="auto" w:fill="EAF1DD"/>
        <w:ind w:right="-23"/>
        <w:jc w:val="center"/>
        <w:rPr>
          <w:rFonts w:ascii="Arial" w:hAnsi="Arial" w:cs="Arial"/>
          <w:lang w:val="pt-BR"/>
        </w:rPr>
      </w:pPr>
      <w:r w:rsidRPr="00507B5D">
        <w:rPr>
          <w:rFonts w:ascii="Arial" w:hAnsi="Arial" w:cs="Arial"/>
          <w:bCs/>
          <w:lang w:val="pt-BR"/>
        </w:rPr>
        <w:t>Identificação do Projeto</w:t>
      </w:r>
    </w:p>
    <w:p w14:paraId="6ADD4159" w14:textId="77777777" w:rsidR="00507B5D" w:rsidRPr="00507B5D" w:rsidRDefault="00507B5D" w:rsidP="00507B5D">
      <w:pPr>
        <w:shd w:val="clear" w:color="auto" w:fill="FFFFFF"/>
        <w:ind w:right="-23"/>
        <w:rPr>
          <w:rFonts w:ascii="Arial" w:hAnsi="Arial" w:cs="Arial"/>
          <w:lang w:val="pt-BR"/>
        </w:rPr>
      </w:pPr>
    </w:p>
    <w:p w14:paraId="4520F1D0" w14:textId="77777777" w:rsidR="00507B5D" w:rsidRPr="00507B5D" w:rsidRDefault="00507B5D" w:rsidP="00507B5D">
      <w:pPr>
        <w:shd w:val="clear" w:color="auto" w:fill="FFFFFF"/>
        <w:ind w:right="-23"/>
        <w:rPr>
          <w:rFonts w:ascii="Arial" w:hAnsi="Arial" w:cs="Arial"/>
          <w:lang w:val="pt-BR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0"/>
      </w:tblGrid>
      <w:tr w:rsidR="00507B5D" w:rsidRPr="00F77402" w14:paraId="4763E70F" w14:textId="77777777" w:rsidTr="00507B5D">
        <w:trPr>
          <w:cantSplit/>
          <w:trHeight w:val="525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BE9836B" w14:textId="77777777" w:rsidR="00507B5D" w:rsidRPr="00F77402" w:rsidRDefault="00507B5D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Projeto</w:t>
            </w:r>
          </w:p>
          <w:p w14:paraId="686364F4" w14:textId="77777777" w:rsidR="00970A08" w:rsidRDefault="000B442B" w:rsidP="00970A08">
            <w:pPr>
              <w:rPr>
                <w:rFonts w:ascii="Arial" w:hAnsi="Arial" w:cs="Arial"/>
                <w:i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Escola Técnica sem Fronteiras</w:t>
            </w:r>
          </w:p>
          <w:p w14:paraId="4824D09D" w14:textId="77777777" w:rsidR="00507B5D" w:rsidRPr="00970A08" w:rsidRDefault="00507B5D" w:rsidP="00970A08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507B5D" w:rsidRPr="00F77402" w14:paraId="27E2E56A" w14:textId="77777777" w:rsidTr="00507B5D">
        <w:trPr>
          <w:cantSplit/>
          <w:trHeight w:val="525"/>
        </w:trPr>
        <w:tc>
          <w:tcPr>
            <w:tcW w:w="8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EA403FD" w14:textId="77777777" w:rsidR="00507B5D" w:rsidRPr="00F77402" w:rsidRDefault="00507B5D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Gestor do Projeto</w:t>
            </w:r>
          </w:p>
          <w:p w14:paraId="5539DD12" w14:textId="77777777" w:rsidR="00507B5D" w:rsidRPr="00FD794E" w:rsidRDefault="00FD794E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D794E">
              <w:rPr>
                <w:rFonts w:ascii="Arial" w:hAnsi="Arial" w:cs="Arial"/>
                <w:i/>
                <w:sz w:val="20"/>
                <w:szCs w:val="20"/>
                <w:lang w:val="pt-BR"/>
              </w:rPr>
              <w:t>Gabriel L</w:t>
            </w:r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opes</w:t>
            </w:r>
          </w:p>
        </w:tc>
      </w:tr>
    </w:tbl>
    <w:p w14:paraId="4687E03C" w14:textId="77777777" w:rsidR="00507B5D" w:rsidRPr="00F77402" w:rsidRDefault="00507B5D" w:rsidP="00507B5D">
      <w:pPr>
        <w:shd w:val="clear" w:color="auto" w:fill="FFFFFF"/>
        <w:ind w:right="-23"/>
        <w:rPr>
          <w:rFonts w:ascii="Arial" w:hAnsi="Arial" w:cs="Arial"/>
        </w:rPr>
      </w:pPr>
    </w:p>
    <w:p w14:paraId="65B237A2" w14:textId="77777777" w:rsidR="00507B5D" w:rsidRPr="00F77402" w:rsidRDefault="00507B5D" w:rsidP="00507B5D">
      <w:pPr>
        <w:shd w:val="clear" w:color="auto" w:fill="EAF1DD"/>
        <w:ind w:right="-23"/>
        <w:jc w:val="center"/>
        <w:rPr>
          <w:rFonts w:ascii="Arial" w:hAnsi="Arial" w:cs="Arial"/>
          <w:lang w:val="pt-BR"/>
        </w:rPr>
      </w:pPr>
      <w:r w:rsidRPr="00F77402">
        <w:rPr>
          <w:rFonts w:ascii="Arial" w:hAnsi="Arial" w:cs="Arial"/>
          <w:bCs/>
          <w:lang w:val="pt-BR"/>
        </w:rPr>
        <w:t>Histórico de Registro</w:t>
      </w:r>
    </w:p>
    <w:p w14:paraId="010D39E4" w14:textId="77777777" w:rsidR="00507B5D" w:rsidRPr="00F77402" w:rsidRDefault="00507B5D" w:rsidP="00507B5D">
      <w:pPr>
        <w:shd w:val="clear" w:color="auto" w:fill="FFFFFF"/>
        <w:ind w:right="-23"/>
        <w:rPr>
          <w:rFonts w:ascii="Arial" w:hAnsi="Arial" w:cs="Arial"/>
          <w:lang w:val="pt-BR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991"/>
        <w:gridCol w:w="1841"/>
        <w:gridCol w:w="2975"/>
        <w:gridCol w:w="2833"/>
      </w:tblGrid>
      <w:tr w:rsidR="00507B5D" w:rsidRPr="00F77402" w14:paraId="09799A54" w14:textId="77777777" w:rsidTr="00507B5D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92DA" w14:textId="77777777" w:rsidR="00507B5D" w:rsidRPr="00F77402" w:rsidRDefault="00507B5D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8A9CA" w14:textId="77777777" w:rsidR="00507B5D" w:rsidRPr="00F77402" w:rsidRDefault="00507B5D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Data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5B4F" w14:textId="77777777" w:rsidR="00507B5D" w:rsidRPr="00F77402" w:rsidRDefault="00507B5D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Autor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9D6FE" w14:textId="77777777" w:rsidR="00507B5D" w:rsidRPr="00F77402" w:rsidRDefault="00507B5D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507B5D" w:rsidRPr="00F77402" w14:paraId="11A7CD12" w14:textId="77777777" w:rsidTr="00507B5D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24A01" w14:textId="77777777" w:rsidR="00507B5D" w:rsidRPr="00FD794E" w:rsidRDefault="00507B5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D794E">
              <w:rPr>
                <w:rFonts w:ascii="Arial" w:hAnsi="Arial" w:cs="Arial"/>
                <w:sz w:val="20"/>
                <w:szCs w:val="20"/>
                <w:lang w:val="pt-BR"/>
              </w:rPr>
              <w:t>1.0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DD8C3" w14:textId="77777777" w:rsidR="00507B5D" w:rsidRPr="00FD794E" w:rsidRDefault="00FD794E">
            <w:pPr>
              <w:rPr>
                <w:rFonts w:ascii="Arial" w:hAnsi="Arial" w:cs="Arial"/>
                <w:i/>
                <w:sz w:val="20"/>
                <w:szCs w:val="20"/>
                <w:lang w:val="pt-BR"/>
              </w:rPr>
            </w:pPr>
            <w:r w:rsidRPr="00FD794E">
              <w:rPr>
                <w:rFonts w:ascii="Arial" w:hAnsi="Arial" w:cs="Arial"/>
                <w:i/>
                <w:sz w:val="20"/>
                <w:szCs w:val="20"/>
                <w:lang w:val="pt-BR"/>
              </w:rPr>
              <w:t>13/08/2022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86DC" w14:textId="77777777" w:rsidR="00507B5D" w:rsidRPr="00FD794E" w:rsidRDefault="00FD794E">
            <w:pPr>
              <w:rPr>
                <w:rFonts w:ascii="Arial" w:hAnsi="Arial" w:cs="Arial"/>
                <w:i/>
                <w:sz w:val="20"/>
                <w:szCs w:val="20"/>
                <w:lang w:val="pt-BR"/>
              </w:rPr>
            </w:pPr>
            <w:r w:rsidRPr="00FD794E">
              <w:rPr>
                <w:rFonts w:ascii="Arial" w:hAnsi="Arial" w:cs="Arial"/>
                <w:i/>
                <w:sz w:val="20"/>
                <w:szCs w:val="20"/>
                <w:lang w:val="pt-BR"/>
              </w:rPr>
              <w:t>Paulo Vinicius Nunes de Aguiar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F6D7A" w14:textId="77777777" w:rsidR="00507B5D" w:rsidRPr="00F77402" w:rsidRDefault="00507B5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sz w:val="20"/>
                <w:szCs w:val="20"/>
                <w:lang w:val="pt-BR"/>
              </w:rPr>
              <w:t>Elaboração do documento</w:t>
            </w:r>
          </w:p>
        </w:tc>
      </w:tr>
      <w:tr w:rsidR="00507B5D" w:rsidRPr="00F77402" w14:paraId="196FAC8D" w14:textId="77777777" w:rsidTr="00507B5D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2E6A8" w14:textId="77777777" w:rsidR="00507B5D" w:rsidRPr="00F77402" w:rsidRDefault="00507B5D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i/>
                <w:color w:val="0000FF"/>
                <w:sz w:val="20"/>
                <w:szCs w:val="20"/>
                <w:lang w:val="pt-BR"/>
              </w:rPr>
              <w:t>{1.1}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7A0EE" w14:textId="77777777" w:rsidR="00507B5D" w:rsidRPr="00F77402" w:rsidRDefault="00507B5D">
            <w:pPr>
              <w:rPr>
                <w:rFonts w:ascii="Arial" w:hAnsi="Arial" w:cs="Arial"/>
                <w:i/>
                <w:color w:val="0000FF"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i/>
                <w:color w:val="0000FF"/>
                <w:sz w:val="20"/>
                <w:szCs w:val="20"/>
                <w:lang w:val="pt-BR"/>
              </w:rPr>
              <w:t>Data do histórico: dd/mm/aaaa}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5CBDC" w14:textId="77777777" w:rsidR="00507B5D" w:rsidRPr="00F77402" w:rsidRDefault="00507B5D">
            <w:pPr>
              <w:rPr>
                <w:rFonts w:ascii="Arial" w:hAnsi="Arial" w:cs="Arial"/>
                <w:i/>
                <w:color w:val="0000FF"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i/>
                <w:color w:val="0000FF"/>
                <w:sz w:val="20"/>
                <w:szCs w:val="20"/>
                <w:lang w:val="pt-BR"/>
              </w:rPr>
              <w:t>{Autor da elaboração/modificação}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AB70" w14:textId="77777777" w:rsidR="00507B5D" w:rsidRPr="00F77402" w:rsidRDefault="00507B5D">
            <w:pPr>
              <w:rPr>
                <w:rFonts w:ascii="Arial" w:hAnsi="Arial" w:cs="Arial"/>
                <w:i/>
                <w:color w:val="0000FF"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i/>
                <w:color w:val="0000FF"/>
                <w:sz w:val="20"/>
                <w:szCs w:val="20"/>
                <w:lang w:val="pt-BR"/>
              </w:rPr>
              <w:t>{Motivo da modificação}</w:t>
            </w:r>
          </w:p>
        </w:tc>
      </w:tr>
    </w:tbl>
    <w:p w14:paraId="6C3B4DEC" w14:textId="77777777" w:rsidR="00507B5D" w:rsidRPr="00F77402" w:rsidRDefault="00507B5D" w:rsidP="00507B5D">
      <w:pPr>
        <w:pStyle w:val="Cabealho"/>
        <w:tabs>
          <w:tab w:val="left" w:pos="708"/>
        </w:tabs>
        <w:rPr>
          <w:rFonts w:cs="Arial"/>
          <w:szCs w:val="24"/>
        </w:rPr>
      </w:pPr>
    </w:p>
    <w:p w14:paraId="3A29597C" w14:textId="77777777" w:rsidR="003D220F" w:rsidRPr="00F77402" w:rsidRDefault="003D220F" w:rsidP="003D220F">
      <w:pPr>
        <w:pStyle w:val="SemEspaamento"/>
        <w:rPr>
          <w:rFonts w:ascii="Arial" w:hAnsi="Arial" w:cs="Arial"/>
          <w:sz w:val="24"/>
          <w:szCs w:val="24"/>
        </w:rPr>
      </w:pPr>
      <w:bookmarkStart w:id="0" w:name="_Toc108600779"/>
    </w:p>
    <w:p w14:paraId="5F5AC289" w14:textId="77777777" w:rsidR="00F77402" w:rsidRPr="00F77402" w:rsidRDefault="00F77402" w:rsidP="00F77402">
      <w:pPr>
        <w:pStyle w:val="Ttulo1"/>
        <w:numPr>
          <w:ilvl w:val="0"/>
          <w:numId w:val="23"/>
        </w:numPr>
        <w:shd w:val="clear" w:color="auto" w:fill="EAF1DD"/>
        <w:tabs>
          <w:tab w:val="left" w:pos="708"/>
        </w:tabs>
        <w:suppressAutoHyphens w:val="0"/>
        <w:spacing w:before="120"/>
        <w:ind w:left="431" w:right="-23" w:hanging="431"/>
        <w:jc w:val="left"/>
        <w:rPr>
          <w:rFonts w:ascii="Arial" w:hAnsi="Arial" w:cs="Arial"/>
          <w:bCs w:val="0"/>
          <w:sz w:val="24"/>
          <w:szCs w:val="24"/>
          <w:lang w:eastAsia="en-US"/>
        </w:rPr>
      </w:pPr>
      <w:r w:rsidRPr="00F77402">
        <w:rPr>
          <w:rFonts w:ascii="Arial" w:hAnsi="Arial" w:cs="Arial"/>
          <w:bCs w:val="0"/>
          <w:sz w:val="24"/>
          <w:szCs w:val="24"/>
        </w:rPr>
        <w:t>Justificativa</w:t>
      </w:r>
    </w:p>
    <w:p w14:paraId="37E5EF77" w14:textId="77777777" w:rsidR="00FD794E" w:rsidRPr="00FD794E" w:rsidRDefault="00970A08" w:rsidP="00FD794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A partir de uma pesquisa sobre o</w:t>
      </w:r>
      <w:r w:rsidR="000B442B">
        <w:rPr>
          <w:rFonts w:ascii="Arial" w:hAnsi="Arial" w:cs="Arial"/>
          <w:i/>
          <w:sz w:val="20"/>
          <w:szCs w:val="20"/>
        </w:rPr>
        <w:t xml:space="preserve"> cenário de</w:t>
      </w:r>
      <w:r>
        <w:rPr>
          <w:rFonts w:ascii="Arial" w:hAnsi="Arial" w:cs="Arial"/>
          <w:i/>
          <w:sz w:val="20"/>
          <w:szCs w:val="20"/>
        </w:rPr>
        <w:t xml:space="preserve"> desemprego </w:t>
      </w:r>
      <w:r w:rsidR="000B442B">
        <w:rPr>
          <w:rFonts w:ascii="Arial" w:hAnsi="Arial" w:cs="Arial"/>
          <w:i/>
          <w:sz w:val="20"/>
          <w:szCs w:val="20"/>
        </w:rPr>
        <w:t>no Brasil em função da quantidade de vagas disponíveis, segundo Machado (2021). Nesse sentido</w:t>
      </w:r>
      <w:r>
        <w:rPr>
          <w:rFonts w:ascii="Arial" w:hAnsi="Arial" w:cs="Arial"/>
          <w:i/>
          <w:sz w:val="20"/>
          <w:szCs w:val="20"/>
        </w:rPr>
        <w:t xml:space="preserve"> identificamos uma deficiencia em relação à</w:t>
      </w:r>
      <w:r w:rsidR="00FD794E" w:rsidRPr="00FD794E">
        <w:rPr>
          <w:rFonts w:ascii="Arial" w:hAnsi="Arial" w:cs="Arial"/>
          <w:i/>
          <w:sz w:val="20"/>
          <w:szCs w:val="20"/>
        </w:rPr>
        <w:t xml:space="preserve"> capacitação</w:t>
      </w:r>
      <w:r w:rsidR="00FD794E">
        <w:rPr>
          <w:rFonts w:ascii="Arial" w:hAnsi="Arial" w:cs="Arial"/>
          <w:i/>
          <w:sz w:val="20"/>
          <w:szCs w:val="20"/>
        </w:rPr>
        <w:t xml:space="preserve"> </w:t>
      </w:r>
      <w:r w:rsidR="00FD794E" w:rsidRPr="00FD794E">
        <w:rPr>
          <w:rFonts w:ascii="Arial" w:hAnsi="Arial" w:cs="Arial"/>
          <w:i/>
          <w:sz w:val="20"/>
          <w:szCs w:val="20"/>
        </w:rPr>
        <w:t xml:space="preserve">técnica/profissionalizante </w:t>
      </w:r>
      <w:r w:rsidR="000B442B">
        <w:rPr>
          <w:rFonts w:ascii="Arial" w:hAnsi="Arial" w:cs="Arial"/>
          <w:i/>
          <w:sz w:val="20"/>
          <w:szCs w:val="20"/>
        </w:rPr>
        <w:t>dos</w:t>
      </w:r>
      <w:r>
        <w:rPr>
          <w:rFonts w:ascii="Arial" w:hAnsi="Arial" w:cs="Arial"/>
          <w:i/>
          <w:sz w:val="20"/>
          <w:szCs w:val="20"/>
        </w:rPr>
        <w:t xml:space="preserve"> estudante</w:t>
      </w:r>
      <w:r w:rsidR="000B442B">
        <w:rPr>
          <w:rFonts w:ascii="Arial" w:hAnsi="Arial" w:cs="Arial"/>
          <w:i/>
          <w:sz w:val="20"/>
          <w:szCs w:val="20"/>
        </w:rPr>
        <w:t>s, para que est</w:t>
      </w:r>
      <w:r>
        <w:rPr>
          <w:rFonts w:ascii="Arial" w:hAnsi="Arial" w:cs="Arial"/>
          <w:i/>
          <w:sz w:val="20"/>
          <w:szCs w:val="20"/>
        </w:rPr>
        <w:t>eja preparado</w:t>
      </w:r>
      <w:r w:rsidR="00FD794E" w:rsidRPr="00FD794E">
        <w:rPr>
          <w:rFonts w:ascii="Arial" w:hAnsi="Arial" w:cs="Arial"/>
          <w:i/>
          <w:sz w:val="20"/>
          <w:szCs w:val="20"/>
        </w:rPr>
        <w:t xml:space="preserve"> para </w:t>
      </w:r>
      <w:r>
        <w:rPr>
          <w:rFonts w:ascii="Arial" w:hAnsi="Arial" w:cs="Arial"/>
          <w:i/>
          <w:sz w:val="20"/>
          <w:szCs w:val="20"/>
        </w:rPr>
        <w:t>entrar n</w:t>
      </w:r>
      <w:r w:rsidR="00FD794E" w:rsidRPr="00FD794E">
        <w:rPr>
          <w:rFonts w:ascii="Arial" w:hAnsi="Arial" w:cs="Arial"/>
          <w:i/>
          <w:sz w:val="20"/>
          <w:szCs w:val="20"/>
        </w:rPr>
        <w:t>o mercado de trabalho</w:t>
      </w:r>
      <w:r>
        <w:rPr>
          <w:rFonts w:ascii="Arial" w:hAnsi="Arial" w:cs="Arial"/>
          <w:i/>
          <w:sz w:val="20"/>
          <w:szCs w:val="20"/>
        </w:rPr>
        <w:t>.</w:t>
      </w:r>
      <w:r w:rsidR="00FD794E" w:rsidRPr="00FD794E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Do mesmo </w:t>
      </w:r>
      <w:r w:rsidR="00FD794E" w:rsidRPr="00FD794E">
        <w:rPr>
          <w:rFonts w:ascii="Arial" w:hAnsi="Arial" w:cs="Arial"/>
          <w:i/>
          <w:sz w:val="20"/>
          <w:szCs w:val="20"/>
        </w:rPr>
        <w:t>modo, também levantamos a</w:t>
      </w:r>
      <w:r w:rsidR="00FD794E">
        <w:rPr>
          <w:rFonts w:ascii="Arial" w:hAnsi="Arial" w:cs="Arial"/>
          <w:i/>
          <w:sz w:val="20"/>
          <w:szCs w:val="20"/>
        </w:rPr>
        <w:t xml:space="preserve"> </w:t>
      </w:r>
      <w:r w:rsidR="00FD794E" w:rsidRPr="00FD794E">
        <w:rPr>
          <w:rFonts w:ascii="Arial" w:hAnsi="Arial" w:cs="Arial"/>
          <w:i/>
          <w:sz w:val="20"/>
          <w:szCs w:val="20"/>
        </w:rPr>
        <w:t>bandeira para um outro problema, a escassez de técnicos capacitados para atuação nas</w:t>
      </w:r>
      <w:r w:rsidR="00FD794E">
        <w:rPr>
          <w:rFonts w:ascii="Arial" w:hAnsi="Arial" w:cs="Arial"/>
          <w:i/>
          <w:sz w:val="20"/>
          <w:szCs w:val="20"/>
        </w:rPr>
        <w:t xml:space="preserve"> </w:t>
      </w:r>
      <w:r w:rsidR="00FD794E" w:rsidRPr="00FD794E">
        <w:rPr>
          <w:rFonts w:ascii="Arial" w:hAnsi="Arial" w:cs="Arial"/>
          <w:i/>
          <w:sz w:val="20"/>
          <w:szCs w:val="20"/>
        </w:rPr>
        <w:t>empresas</w:t>
      </w:r>
      <w:r>
        <w:rPr>
          <w:rFonts w:ascii="Arial" w:hAnsi="Arial" w:cs="Arial"/>
          <w:i/>
          <w:sz w:val="20"/>
          <w:szCs w:val="20"/>
        </w:rPr>
        <w:t xml:space="preserve">, o que pode melhorar a vida desses estudantes e até mesmo a economia local, </w:t>
      </w:r>
      <w:r w:rsidR="000B442B">
        <w:rPr>
          <w:rFonts w:ascii="Arial" w:hAnsi="Arial" w:cs="Arial"/>
          <w:i/>
          <w:sz w:val="20"/>
          <w:szCs w:val="20"/>
        </w:rPr>
        <w:t>prorocionalmente</w:t>
      </w:r>
      <w:r>
        <w:rPr>
          <w:rFonts w:ascii="Arial" w:hAnsi="Arial" w:cs="Arial"/>
          <w:i/>
          <w:sz w:val="20"/>
          <w:szCs w:val="20"/>
        </w:rPr>
        <w:t xml:space="preserve"> ao tamanho do projeto.</w:t>
      </w:r>
      <w:r w:rsidR="00FD794E">
        <w:rPr>
          <w:rFonts w:ascii="Arial" w:hAnsi="Arial" w:cs="Arial"/>
          <w:i/>
          <w:sz w:val="20"/>
          <w:szCs w:val="20"/>
        </w:rPr>
        <w:t xml:space="preserve"> </w:t>
      </w:r>
    </w:p>
    <w:p w14:paraId="0B207F13" w14:textId="77777777" w:rsidR="00FD794E" w:rsidRDefault="00FD794E" w:rsidP="00F77402">
      <w:pPr>
        <w:rPr>
          <w:rFonts w:ascii="Arial" w:hAnsi="Arial" w:cs="Arial"/>
          <w:i/>
          <w:color w:val="0000FF"/>
          <w:sz w:val="20"/>
          <w:szCs w:val="20"/>
        </w:rPr>
      </w:pPr>
    </w:p>
    <w:p w14:paraId="78B7C361" w14:textId="77777777" w:rsidR="00F77402" w:rsidRPr="00F77402" w:rsidRDefault="00F77402" w:rsidP="000B442B">
      <w:pPr>
        <w:suppressAutoHyphens w:val="0"/>
        <w:jc w:val="left"/>
        <w:rPr>
          <w:rFonts w:ascii="Arial" w:hAnsi="Arial" w:cs="Arial"/>
          <w:i/>
          <w:color w:val="0000FF"/>
          <w:sz w:val="20"/>
          <w:szCs w:val="20"/>
          <w:lang w:val="pt-BR"/>
        </w:rPr>
      </w:pPr>
    </w:p>
    <w:p w14:paraId="3CCF6B61" w14:textId="77777777" w:rsidR="00F77402" w:rsidRDefault="00F77402" w:rsidP="00F77402">
      <w:pPr>
        <w:pStyle w:val="Ttulo1"/>
        <w:numPr>
          <w:ilvl w:val="0"/>
          <w:numId w:val="23"/>
        </w:numPr>
        <w:shd w:val="clear" w:color="auto" w:fill="EAF1DD"/>
        <w:tabs>
          <w:tab w:val="left" w:pos="708"/>
        </w:tabs>
        <w:suppressAutoHyphens w:val="0"/>
        <w:ind w:right="-23"/>
        <w:jc w:val="left"/>
        <w:rPr>
          <w:rFonts w:ascii="Arial" w:hAnsi="Arial" w:cs="Arial"/>
          <w:bCs w:val="0"/>
          <w:sz w:val="24"/>
          <w:szCs w:val="24"/>
        </w:rPr>
      </w:pPr>
      <w:r w:rsidRPr="00F77402">
        <w:rPr>
          <w:rFonts w:ascii="Arial" w:hAnsi="Arial" w:cs="Arial"/>
          <w:bCs w:val="0"/>
          <w:sz w:val="24"/>
          <w:szCs w:val="24"/>
        </w:rPr>
        <w:t>Objetivo do Projeto</w:t>
      </w:r>
    </w:p>
    <w:p w14:paraId="7C574DEA" w14:textId="77777777" w:rsidR="00970A08" w:rsidRPr="00970A08" w:rsidRDefault="00970A08" w:rsidP="00970A08">
      <w:pPr>
        <w:rPr>
          <w:lang w:val="pt-BR"/>
        </w:rPr>
      </w:pPr>
      <w:r w:rsidRPr="00FD794E">
        <w:rPr>
          <w:rFonts w:ascii="Arial" w:hAnsi="Arial" w:cs="Arial"/>
          <w:i/>
          <w:sz w:val="20"/>
          <w:szCs w:val="20"/>
        </w:rPr>
        <w:t xml:space="preserve">Em virtude desse cenário, iremos elaborar um </w:t>
      </w:r>
      <w:r w:rsidR="009828C8">
        <w:rPr>
          <w:rFonts w:ascii="Arial" w:hAnsi="Arial" w:cs="Arial"/>
          <w:i/>
          <w:sz w:val="20"/>
          <w:szCs w:val="20"/>
        </w:rPr>
        <w:t>Sistema (plataforma de Ensino EAD)</w:t>
      </w:r>
      <w:r w:rsidRPr="00FD794E">
        <w:rPr>
          <w:rFonts w:ascii="Arial" w:hAnsi="Arial" w:cs="Arial"/>
          <w:i/>
          <w:sz w:val="20"/>
          <w:szCs w:val="20"/>
        </w:rPr>
        <w:t xml:space="preserve"> para a capacitação técnica de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FD794E">
        <w:rPr>
          <w:rFonts w:ascii="Arial" w:hAnsi="Arial" w:cs="Arial"/>
          <w:i/>
          <w:sz w:val="20"/>
          <w:szCs w:val="20"/>
        </w:rPr>
        <w:t>jovens durante a sua formação no ensino médio, possibilitando a entrada em estágios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FD794E">
        <w:rPr>
          <w:rFonts w:ascii="Arial" w:hAnsi="Arial" w:cs="Arial"/>
          <w:i/>
          <w:sz w:val="20"/>
          <w:szCs w:val="20"/>
        </w:rPr>
        <w:t>remunerados em empresas de diversas áreas técnicas, assim, contribuindo não apenas com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FD794E">
        <w:rPr>
          <w:rFonts w:ascii="Arial" w:hAnsi="Arial" w:cs="Arial"/>
          <w:i/>
          <w:sz w:val="20"/>
          <w:szCs w:val="20"/>
        </w:rPr>
        <w:t>uma formação de qualidade, mas também com apoio remunerado da possível vaga de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FD794E">
        <w:rPr>
          <w:rFonts w:ascii="Arial" w:hAnsi="Arial" w:cs="Arial"/>
          <w:i/>
          <w:sz w:val="20"/>
          <w:szCs w:val="20"/>
        </w:rPr>
        <w:t>trabalho.</w:t>
      </w:r>
    </w:p>
    <w:p w14:paraId="3C54F681" w14:textId="77777777" w:rsidR="003D220F" w:rsidRDefault="003D220F" w:rsidP="003D220F">
      <w:pPr>
        <w:spacing w:before="120"/>
        <w:rPr>
          <w:bCs/>
          <w:lang w:val="pt-BR"/>
        </w:rPr>
      </w:pPr>
    </w:p>
    <w:p w14:paraId="22818D4E" w14:textId="77777777" w:rsidR="00F77402" w:rsidRPr="00F77402" w:rsidRDefault="00F77402" w:rsidP="00F77402">
      <w:pPr>
        <w:pStyle w:val="Ttulo1"/>
        <w:numPr>
          <w:ilvl w:val="0"/>
          <w:numId w:val="23"/>
        </w:numPr>
        <w:shd w:val="clear" w:color="auto" w:fill="EAF1DD"/>
        <w:tabs>
          <w:tab w:val="left" w:pos="708"/>
        </w:tabs>
        <w:suppressAutoHyphens w:val="0"/>
        <w:spacing w:before="120"/>
        <w:ind w:left="431" w:right="-23" w:hanging="431"/>
        <w:jc w:val="left"/>
        <w:rPr>
          <w:rFonts w:ascii="Arial" w:hAnsi="Arial" w:cs="Arial"/>
          <w:bCs w:val="0"/>
          <w:sz w:val="24"/>
          <w:szCs w:val="24"/>
          <w:lang w:eastAsia="en-US"/>
        </w:rPr>
      </w:pPr>
      <w:r w:rsidRPr="00F77402">
        <w:rPr>
          <w:rFonts w:ascii="Arial" w:hAnsi="Arial" w:cs="Arial"/>
          <w:bCs w:val="0"/>
          <w:sz w:val="24"/>
          <w:szCs w:val="24"/>
        </w:rPr>
        <w:t>Premissas</w:t>
      </w:r>
    </w:p>
    <w:p w14:paraId="5F16A607" w14:textId="77777777" w:rsidR="00F77402" w:rsidRPr="00F77402" w:rsidRDefault="00F77402" w:rsidP="00F77402">
      <w:pPr>
        <w:pStyle w:val="Cabealho"/>
        <w:tabs>
          <w:tab w:val="left" w:pos="708"/>
        </w:tabs>
        <w:rPr>
          <w:rFonts w:cs="Arial"/>
          <w:sz w:val="22"/>
          <w:szCs w:val="22"/>
        </w:rPr>
      </w:pPr>
      <w:r w:rsidRPr="00F77402">
        <w:rPr>
          <w:rFonts w:cs="Arial"/>
          <w:i/>
          <w:color w:val="0000FF"/>
          <w:sz w:val="20"/>
        </w:rPr>
        <w:t>{Premissas são previsões que são feitas e assumidas como verdadeiras para viabilizar a continuidade do planejamento do projeto. Normalmente implicam em risco para a execução do projeto, por isso devem ser monitoradas ao longo do projeto. Devem ser descritas em tópicos.}</w:t>
      </w:r>
    </w:p>
    <w:p w14:paraId="02EC3955" w14:textId="77777777" w:rsidR="00F77402" w:rsidRPr="00F77402" w:rsidRDefault="00F77402" w:rsidP="00F77402">
      <w:pPr>
        <w:pStyle w:val="Cabealho"/>
        <w:tabs>
          <w:tab w:val="left" w:pos="708"/>
        </w:tabs>
        <w:rPr>
          <w:rFonts w:cs="Arial"/>
          <w:sz w:val="22"/>
          <w:szCs w:val="22"/>
        </w:rPr>
      </w:pPr>
    </w:p>
    <w:p w14:paraId="3B601CBD" w14:textId="77777777" w:rsidR="00F77402" w:rsidRPr="00F77402" w:rsidRDefault="00F77402" w:rsidP="00F77402">
      <w:pPr>
        <w:pStyle w:val="Ttulo1"/>
        <w:numPr>
          <w:ilvl w:val="0"/>
          <w:numId w:val="23"/>
        </w:numPr>
        <w:shd w:val="clear" w:color="auto" w:fill="EAF1DD"/>
        <w:tabs>
          <w:tab w:val="left" w:pos="708"/>
        </w:tabs>
        <w:suppressAutoHyphens w:val="0"/>
        <w:spacing w:before="120"/>
        <w:ind w:left="431" w:right="-23" w:hanging="431"/>
        <w:jc w:val="left"/>
        <w:rPr>
          <w:rFonts w:ascii="Arial" w:hAnsi="Arial" w:cs="Arial"/>
          <w:bCs w:val="0"/>
          <w:sz w:val="24"/>
          <w:szCs w:val="24"/>
        </w:rPr>
      </w:pPr>
      <w:r w:rsidRPr="00F77402">
        <w:rPr>
          <w:rFonts w:ascii="Arial" w:hAnsi="Arial" w:cs="Arial"/>
          <w:bCs w:val="0"/>
          <w:sz w:val="24"/>
          <w:szCs w:val="24"/>
        </w:rPr>
        <w:t>Restrições</w:t>
      </w:r>
    </w:p>
    <w:p w14:paraId="713B549A" w14:textId="77777777" w:rsidR="00F77402" w:rsidRPr="00F77402" w:rsidRDefault="00F77402" w:rsidP="00F77402">
      <w:pPr>
        <w:pStyle w:val="Cabealho"/>
        <w:tabs>
          <w:tab w:val="left" w:pos="708"/>
        </w:tabs>
        <w:rPr>
          <w:rFonts w:cs="Arial"/>
          <w:i/>
          <w:color w:val="0000FF"/>
          <w:sz w:val="20"/>
        </w:rPr>
      </w:pPr>
      <w:r w:rsidRPr="00F77402">
        <w:rPr>
          <w:rFonts w:cs="Arial"/>
          <w:i/>
          <w:color w:val="0000FF"/>
          <w:sz w:val="20"/>
        </w:rPr>
        <w:t>{Restrições são condições ou situações que limitam seu planejamento e desenvolvimento e não podem ser eliminadas ou alteradas no decorrer do projeto. Devem ser descritas em tópicos. Ex.: Orçamento predefinido ou datas impostas.}</w:t>
      </w:r>
    </w:p>
    <w:p w14:paraId="0C2995E7" w14:textId="77777777" w:rsidR="00F77402" w:rsidRDefault="00F77402" w:rsidP="00F77402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suppressAutoHyphens w:val="0"/>
        <w:spacing w:before="120"/>
        <w:ind w:left="431" w:right="-23"/>
        <w:jc w:val="left"/>
        <w:rPr>
          <w:rFonts w:cs="Arial"/>
          <w:b w:val="0"/>
          <w:sz w:val="24"/>
          <w:szCs w:val="24"/>
          <w:lang w:eastAsia="en-US"/>
        </w:rPr>
      </w:pPr>
    </w:p>
    <w:p w14:paraId="32687F6F" w14:textId="77777777" w:rsidR="00F77402" w:rsidRPr="00F77402" w:rsidRDefault="00F77402" w:rsidP="00F77402">
      <w:pPr>
        <w:pStyle w:val="Ttulo1"/>
        <w:numPr>
          <w:ilvl w:val="0"/>
          <w:numId w:val="23"/>
        </w:numPr>
        <w:shd w:val="clear" w:color="auto" w:fill="EAF1DD"/>
        <w:tabs>
          <w:tab w:val="left" w:pos="708"/>
        </w:tabs>
        <w:suppressAutoHyphens w:val="0"/>
        <w:spacing w:before="120"/>
        <w:ind w:left="431" w:right="-23" w:hanging="431"/>
        <w:jc w:val="left"/>
        <w:rPr>
          <w:rFonts w:ascii="Arial" w:hAnsi="Arial" w:cs="Arial"/>
          <w:bCs w:val="0"/>
          <w:sz w:val="24"/>
          <w:szCs w:val="24"/>
          <w:lang w:eastAsia="en-US"/>
        </w:rPr>
      </w:pPr>
      <w:r w:rsidRPr="00F77402">
        <w:rPr>
          <w:rFonts w:ascii="Arial" w:hAnsi="Arial" w:cs="Arial"/>
          <w:bCs w:val="0"/>
          <w:sz w:val="24"/>
          <w:szCs w:val="24"/>
        </w:rPr>
        <w:t>Riscos Iniciais</w:t>
      </w:r>
    </w:p>
    <w:p w14:paraId="6DED87DC" w14:textId="77777777" w:rsidR="00F77402" w:rsidRPr="00F77402" w:rsidRDefault="00F77402" w:rsidP="00F77402">
      <w:pPr>
        <w:pStyle w:val="Cabealho"/>
        <w:tabs>
          <w:tab w:val="left" w:pos="708"/>
        </w:tabs>
        <w:rPr>
          <w:rFonts w:cs="Arial"/>
          <w:i/>
          <w:color w:val="0000FF"/>
          <w:sz w:val="20"/>
        </w:rPr>
      </w:pPr>
      <w:r w:rsidRPr="00F77402">
        <w:rPr>
          <w:rFonts w:cs="Arial"/>
          <w:i/>
          <w:color w:val="0000FF"/>
          <w:sz w:val="20"/>
        </w:rPr>
        <w:t>{Relacionar em tópicos os riscos iniciais identificados no projeto.}</w:t>
      </w:r>
    </w:p>
    <w:p w14:paraId="4C81E826" w14:textId="77777777" w:rsidR="00F77402" w:rsidRPr="00F77402" w:rsidRDefault="00F77402" w:rsidP="00F77402">
      <w:pPr>
        <w:pStyle w:val="Cabealho"/>
        <w:tabs>
          <w:tab w:val="left" w:pos="708"/>
        </w:tabs>
        <w:rPr>
          <w:rFonts w:cs="Arial"/>
          <w:sz w:val="22"/>
          <w:szCs w:val="22"/>
        </w:rPr>
      </w:pPr>
    </w:p>
    <w:p w14:paraId="2EB3E2EE" w14:textId="77777777" w:rsidR="00F77402" w:rsidRPr="00F77402" w:rsidRDefault="00F77402" w:rsidP="00F77402">
      <w:pPr>
        <w:pStyle w:val="Cabealho"/>
        <w:tabs>
          <w:tab w:val="left" w:pos="708"/>
        </w:tabs>
        <w:rPr>
          <w:rFonts w:cs="Arial"/>
          <w:sz w:val="22"/>
          <w:szCs w:val="22"/>
        </w:rPr>
      </w:pPr>
    </w:p>
    <w:p w14:paraId="4615983B" w14:textId="77777777" w:rsidR="00F77402" w:rsidRPr="00F77402" w:rsidRDefault="00F77402" w:rsidP="00F77402">
      <w:pPr>
        <w:pStyle w:val="Ttulo1"/>
        <w:numPr>
          <w:ilvl w:val="0"/>
          <w:numId w:val="23"/>
        </w:numPr>
        <w:shd w:val="clear" w:color="auto" w:fill="EAF1DD"/>
        <w:tabs>
          <w:tab w:val="left" w:pos="708"/>
        </w:tabs>
        <w:suppressAutoHyphens w:val="0"/>
        <w:spacing w:before="120"/>
        <w:ind w:left="431" w:right="-23" w:hanging="431"/>
        <w:jc w:val="left"/>
        <w:rPr>
          <w:rFonts w:ascii="Arial" w:hAnsi="Arial" w:cs="Arial"/>
          <w:bCs w:val="0"/>
          <w:sz w:val="24"/>
          <w:szCs w:val="24"/>
          <w:lang w:eastAsia="en-US"/>
        </w:rPr>
      </w:pPr>
      <w:r w:rsidRPr="00F77402">
        <w:rPr>
          <w:rFonts w:ascii="Arial" w:hAnsi="Arial" w:cs="Arial"/>
          <w:bCs w:val="0"/>
          <w:sz w:val="24"/>
          <w:szCs w:val="24"/>
        </w:rPr>
        <w:t>Equipe do Projeto</w:t>
      </w:r>
    </w:p>
    <w:p w14:paraId="457DEC1F" w14:textId="77777777" w:rsidR="00F77402" w:rsidRPr="00F77402" w:rsidRDefault="00F77402" w:rsidP="00F77402">
      <w:pPr>
        <w:spacing w:line="120" w:lineRule="auto"/>
        <w:rPr>
          <w:rFonts w:ascii="Arial" w:hAnsi="Arial" w:cs="Arial"/>
          <w:lang w:val="pt-BR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9"/>
        <w:gridCol w:w="3242"/>
      </w:tblGrid>
      <w:tr w:rsidR="00F77402" w:rsidRPr="00F77402" w14:paraId="19E761AD" w14:textId="77777777" w:rsidTr="00F77402">
        <w:trPr>
          <w:cantSplit/>
          <w:trHeight w:val="270"/>
        </w:trPr>
        <w:tc>
          <w:tcPr>
            <w:tcW w:w="3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0AD82F31" w14:textId="77777777" w:rsidR="00F77402" w:rsidRPr="00F77402" w:rsidRDefault="00F77402">
            <w:pPr>
              <w:pStyle w:val="Ttulo2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  <w:r w:rsidRPr="00F77402">
              <w:rPr>
                <w:rFonts w:ascii="Arial" w:hAnsi="Arial" w:cs="Arial"/>
                <w:bCs w:val="0"/>
                <w:i w:val="0"/>
                <w:sz w:val="22"/>
                <w:szCs w:val="22"/>
              </w:rPr>
              <w:t>Nome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F1DD"/>
            <w:hideMark/>
          </w:tcPr>
          <w:p w14:paraId="22971AAF" w14:textId="77777777" w:rsidR="00F77402" w:rsidRPr="00F77402" w:rsidRDefault="00F77402">
            <w:pPr>
              <w:pStyle w:val="Ttulo2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Arial" w:hAnsi="Arial" w:cs="Arial"/>
                <w:bCs w:val="0"/>
                <w:i w:val="0"/>
                <w:sz w:val="22"/>
                <w:szCs w:val="22"/>
              </w:rPr>
            </w:pPr>
            <w:r w:rsidRPr="00F77402">
              <w:rPr>
                <w:rFonts w:ascii="Arial" w:hAnsi="Arial" w:cs="Arial"/>
                <w:bCs w:val="0"/>
                <w:i w:val="0"/>
                <w:sz w:val="22"/>
                <w:szCs w:val="22"/>
              </w:rPr>
              <w:t>Cargo</w:t>
            </w:r>
          </w:p>
        </w:tc>
      </w:tr>
      <w:tr w:rsidR="00F77402" w:rsidRPr="00F77402" w14:paraId="011A35F4" w14:textId="77777777" w:rsidTr="00F77402">
        <w:trPr>
          <w:cantSplit/>
        </w:trPr>
        <w:tc>
          <w:tcPr>
            <w:tcW w:w="3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AE2DE" w14:textId="77777777" w:rsidR="00F77402" w:rsidRPr="00F77402" w:rsidRDefault="00F77402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FE4141" w14:textId="77777777" w:rsidR="00F77402" w:rsidRPr="00F77402" w:rsidRDefault="00F77402">
            <w:pPr>
              <w:pStyle w:val="Tabela"/>
              <w:spacing w:before="40"/>
              <w:rPr>
                <w:rFonts w:cs="Arial"/>
                <w:bCs/>
                <w:iCs/>
                <w:sz w:val="22"/>
                <w:szCs w:val="22"/>
                <w:lang w:val="pt-BR"/>
              </w:rPr>
            </w:pPr>
          </w:p>
        </w:tc>
      </w:tr>
      <w:tr w:rsidR="00732FB9" w:rsidRPr="00F77402" w14:paraId="423D3163" w14:textId="77777777" w:rsidTr="00F77402">
        <w:trPr>
          <w:cantSplit/>
        </w:trPr>
        <w:tc>
          <w:tcPr>
            <w:tcW w:w="3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49539" w14:textId="77777777" w:rsidR="00732FB9" w:rsidRPr="00F77402" w:rsidRDefault="00732FB9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2DA5C5" w14:textId="77777777" w:rsidR="00732FB9" w:rsidRPr="00F77402" w:rsidRDefault="00732FB9">
            <w:pPr>
              <w:pStyle w:val="Tabela"/>
              <w:spacing w:before="40"/>
              <w:rPr>
                <w:rFonts w:cs="Arial"/>
                <w:bCs/>
                <w:iCs/>
                <w:sz w:val="22"/>
                <w:szCs w:val="22"/>
                <w:lang w:val="pt-BR"/>
              </w:rPr>
            </w:pPr>
          </w:p>
        </w:tc>
      </w:tr>
    </w:tbl>
    <w:p w14:paraId="409C6CFF" w14:textId="77777777" w:rsidR="00F77402" w:rsidRDefault="00F77402" w:rsidP="00F77402">
      <w:pPr>
        <w:pStyle w:val="Cabealho"/>
        <w:tabs>
          <w:tab w:val="left" w:pos="708"/>
        </w:tabs>
        <w:rPr>
          <w:rFonts w:cs="Arial"/>
          <w:szCs w:val="24"/>
        </w:rPr>
      </w:pPr>
    </w:p>
    <w:p w14:paraId="4C0E37CC" w14:textId="77777777" w:rsidR="00F77402" w:rsidRDefault="00F77402" w:rsidP="00F77402">
      <w:pPr>
        <w:pStyle w:val="Cabealho"/>
        <w:tabs>
          <w:tab w:val="left" w:pos="708"/>
        </w:tabs>
        <w:rPr>
          <w:rFonts w:cs="Arial"/>
          <w:szCs w:val="24"/>
        </w:rPr>
      </w:pPr>
    </w:p>
    <w:p w14:paraId="587F59AF" w14:textId="77777777" w:rsidR="00F77402" w:rsidRPr="00F77402" w:rsidRDefault="005464AD" w:rsidP="00F77402">
      <w:pPr>
        <w:pStyle w:val="Ttulo1"/>
        <w:numPr>
          <w:ilvl w:val="0"/>
          <w:numId w:val="23"/>
        </w:numPr>
        <w:shd w:val="clear" w:color="auto" w:fill="EAF1DD"/>
        <w:tabs>
          <w:tab w:val="left" w:pos="708"/>
        </w:tabs>
        <w:suppressAutoHyphens w:val="0"/>
        <w:spacing w:before="120"/>
        <w:ind w:left="431" w:right="-23" w:hanging="431"/>
        <w:jc w:val="left"/>
        <w:rPr>
          <w:rFonts w:ascii="Arial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bCs w:val="0"/>
          <w:sz w:val="24"/>
          <w:szCs w:val="24"/>
        </w:rPr>
        <w:t>Partes Interessadas</w:t>
      </w:r>
    </w:p>
    <w:p w14:paraId="28A080D7" w14:textId="77777777" w:rsidR="00FD794E" w:rsidRDefault="00F77402" w:rsidP="00F77402">
      <w:pPr>
        <w:pStyle w:val="Cabealho"/>
        <w:tabs>
          <w:tab w:val="left" w:pos="708"/>
        </w:tabs>
        <w:rPr>
          <w:rFonts w:cs="Arial"/>
          <w:i/>
          <w:color w:val="0000FF"/>
          <w:sz w:val="22"/>
        </w:rPr>
      </w:pPr>
      <w:r w:rsidRPr="00F77402">
        <w:rPr>
          <w:rFonts w:cs="Arial"/>
          <w:i/>
          <w:color w:val="0000FF"/>
          <w:sz w:val="20"/>
        </w:rPr>
        <w:t>{</w:t>
      </w:r>
      <w:r w:rsidR="005464AD">
        <w:rPr>
          <w:rFonts w:cs="Arial"/>
          <w:i/>
          <w:color w:val="0000FF"/>
          <w:sz w:val="20"/>
        </w:rPr>
        <w:t>Listar as partes interessadas do projeto e explicar como elas serão afetadas pelo projeto</w:t>
      </w:r>
      <w:r w:rsidRPr="00F77402">
        <w:rPr>
          <w:rFonts w:cs="Arial"/>
          <w:i/>
          <w:color w:val="0000FF"/>
          <w:sz w:val="22"/>
        </w:rPr>
        <w:t>}</w:t>
      </w:r>
      <w:bookmarkEnd w:id="0"/>
    </w:p>
    <w:p w14:paraId="307B9205" w14:textId="77777777" w:rsidR="000B442B" w:rsidRDefault="000B442B" w:rsidP="00F77402">
      <w:pPr>
        <w:pStyle w:val="Cabealho"/>
        <w:tabs>
          <w:tab w:val="left" w:pos="708"/>
        </w:tabs>
        <w:rPr>
          <w:rFonts w:cs="Arial"/>
          <w:i/>
          <w:color w:val="0000FF"/>
          <w:sz w:val="22"/>
        </w:rPr>
      </w:pPr>
    </w:p>
    <w:p w14:paraId="0F9DA276" w14:textId="77777777" w:rsidR="000B442B" w:rsidRDefault="000B442B" w:rsidP="00F77402">
      <w:pPr>
        <w:pStyle w:val="Cabealho"/>
        <w:tabs>
          <w:tab w:val="left" w:pos="708"/>
        </w:tabs>
        <w:rPr>
          <w:rFonts w:cs="Arial"/>
          <w:i/>
          <w:color w:val="0000FF"/>
          <w:sz w:val="22"/>
        </w:rPr>
      </w:pPr>
    </w:p>
    <w:p w14:paraId="2D6E37C6" w14:textId="77777777" w:rsidR="000B442B" w:rsidRPr="00F77402" w:rsidRDefault="000B442B" w:rsidP="000B442B">
      <w:pPr>
        <w:pStyle w:val="Ttulo1"/>
        <w:numPr>
          <w:ilvl w:val="0"/>
          <w:numId w:val="23"/>
        </w:numPr>
        <w:shd w:val="clear" w:color="auto" w:fill="EAF1DD"/>
        <w:tabs>
          <w:tab w:val="left" w:pos="708"/>
        </w:tabs>
        <w:suppressAutoHyphens w:val="0"/>
        <w:spacing w:before="120"/>
        <w:ind w:left="431" w:right="-23" w:hanging="431"/>
        <w:jc w:val="left"/>
        <w:rPr>
          <w:rFonts w:ascii="Arial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bCs w:val="0"/>
          <w:sz w:val="24"/>
          <w:szCs w:val="24"/>
        </w:rPr>
        <w:t>Bibliografia</w:t>
      </w:r>
    </w:p>
    <w:p w14:paraId="785E7587" w14:textId="77777777" w:rsidR="000B442B" w:rsidRPr="000B442B" w:rsidRDefault="000B442B" w:rsidP="000B442B">
      <w:pPr>
        <w:pStyle w:val="bbc-1a3w4ok"/>
        <w:shd w:val="clear" w:color="auto" w:fill="FDFDFD"/>
        <w:rPr>
          <w:rFonts w:ascii="Helvetica" w:hAnsi="Helvetica"/>
          <w:color w:val="3F3F42"/>
        </w:rPr>
      </w:pPr>
      <w:r>
        <w:rPr>
          <w:rFonts w:ascii="Helvetica" w:hAnsi="Helvetica"/>
          <w:color w:val="3F3F42"/>
        </w:rPr>
        <w:t xml:space="preserve">MACHADO, Leandro. </w:t>
      </w:r>
      <w:r w:rsidRPr="000B442B">
        <w:rPr>
          <w:rFonts w:ascii="Helvetica" w:hAnsi="Helvetica"/>
          <w:b/>
          <w:color w:val="3F3F42"/>
        </w:rPr>
        <w:t>Os desempregados desesperados para ter algo no currículo' que tentam a sorte em cursos profissionais</w:t>
      </w:r>
      <w:r>
        <w:rPr>
          <w:rFonts w:ascii="Helvetica" w:hAnsi="Helvetica"/>
          <w:b/>
          <w:color w:val="3F3F42"/>
        </w:rPr>
        <w:t xml:space="preserve">. </w:t>
      </w:r>
      <w:r>
        <w:rPr>
          <w:rFonts w:ascii="Helvetica" w:hAnsi="Helvetica"/>
          <w:color w:val="3F3F42"/>
        </w:rPr>
        <w:t>BBC News Brasil. 6 nov. 2021. Disponível em: &lt;</w:t>
      </w:r>
      <w:r w:rsidRPr="000B442B">
        <w:t xml:space="preserve"> </w:t>
      </w:r>
      <w:hyperlink r:id="rId7" w:history="1">
        <w:r w:rsidRPr="008518EE">
          <w:rPr>
            <w:rStyle w:val="Hyperlink"/>
            <w:rFonts w:ascii="Helvetica" w:hAnsi="Helvetica"/>
          </w:rPr>
          <w:t>https://www.bbc.com/portuguese/brasil-59045401</w:t>
        </w:r>
      </w:hyperlink>
      <w:r>
        <w:rPr>
          <w:rFonts w:ascii="Helvetica" w:hAnsi="Helvetica"/>
          <w:color w:val="3F3F42"/>
        </w:rPr>
        <w:t xml:space="preserve">&gt;. </w:t>
      </w:r>
    </w:p>
    <w:p w14:paraId="5ACFAAA3" w14:textId="77777777" w:rsidR="00F77402" w:rsidRPr="00FD794E" w:rsidRDefault="00FD794E" w:rsidP="00F77402">
      <w:pPr>
        <w:pStyle w:val="Cabealho"/>
        <w:tabs>
          <w:tab w:val="left" w:pos="708"/>
        </w:tabs>
        <w:rPr>
          <w:rFonts w:cs="Arial"/>
          <w:color w:val="0000FF"/>
          <w:sz w:val="22"/>
        </w:rPr>
      </w:pPr>
      <w:r>
        <w:rPr>
          <w:rFonts w:cs="Arial"/>
          <w:i/>
          <w:color w:val="0000FF"/>
          <w:sz w:val="22"/>
        </w:rPr>
        <w:br w:type="page"/>
      </w:r>
    </w:p>
    <w:sectPr w:rsidR="00F77402" w:rsidRPr="00FD794E" w:rsidSect="00507B5D">
      <w:headerReference w:type="default" r:id="rId8"/>
      <w:footerReference w:type="default" r:id="rId9"/>
      <w:footnotePr>
        <w:pos w:val="beneathText"/>
      </w:footnotePr>
      <w:pgSz w:w="11907" w:h="16840" w:code="9"/>
      <w:pgMar w:top="632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DC80B" w14:textId="77777777" w:rsidR="00A949B0" w:rsidRDefault="00A949B0">
      <w:r>
        <w:separator/>
      </w:r>
    </w:p>
  </w:endnote>
  <w:endnote w:type="continuationSeparator" w:id="0">
    <w:p w14:paraId="3602BB7A" w14:textId="77777777" w:rsidR="00A949B0" w:rsidRDefault="00A94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62252" w14:textId="77777777" w:rsidR="00DE1B65" w:rsidRDefault="00DE1B65" w:rsidP="008C2AE5">
    <w:pPr>
      <w:pBdr>
        <w:top w:val="single" w:sz="4" w:space="1" w:color="auto"/>
      </w:pBdr>
    </w:pPr>
    <w:r>
      <w:rPr>
        <w:lang w:val="pt-BR"/>
      </w:rPr>
      <w:t>T</w:t>
    </w:r>
    <w:r w:rsidR="003D220F">
      <w:rPr>
        <w:lang w:val="pt-BR"/>
      </w:rPr>
      <w:t>ermo de Abertura de Projeto</w:t>
    </w:r>
    <w:r w:rsidR="00F77402">
      <w:rPr>
        <w:lang w:val="pt-BR"/>
      </w:rPr>
      <w:t xml:space="preserve"> - TAP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20CF3" w14:textId="77777777" w:rsidR="00A949B0" w:rsidRDefault="00A949B0">
      <w:r>
        <w:separator/>
      </w:r>
    </w:p>
  </w:footnote>
  <w:footnote w:type="continuationSeparator" w:id="0">
    <w:p w14:paraId="7C2C8154" w14:textId="77777777" w:rsidR="00A949B0" w:rsidRDefault="00A94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DE1B65" w14:paraId="43FD9892" w14:textId="77777777" w:rsidTr="00F77402">
      <w:trPr>
        <w:trHeight w:val="1651"/>
        <w:jc w:val="center"/>
      </w:trPr>
      <w:tc>
        <w:tcPr>
          <w:tcW w:w="1533" w:type="dxa"/>
        </w:tcPr>
        <w:p w14:paraId="04B38E4E" w14:textId="77777777" w:rsidR="00DE1B65" w:rsidRDefault="00DE1B65" w:rsidP="002101E2">
          <w:pPr>
            <w:pStyle w:val="Cabealho"/>
            <w:snapToGrid w:val="0"/>
            <w:ind w:left="-70"/>
            <w:rPr>
              <w:sz w:val="16"/>
            </w:rPr>
          </w:pPr>
        </w:p>
      </w:tc>
      <w:tc>
        <w:tcPr>
          <w:tcW w:w="8407" w:type="dxa"/>
          <w:tcBorders>
            <w:bottom w:val="single" w:sz="4" w:space="0" w:color="auto"/>
          </w:tcBorders>
        </w:tcPr>
        <w:p w14:paraId="7766F623" w14:textId="77777777" w:rsidR="00DE1B65" w:rsidRPr="0078425B" w:rsidRDefault="00507B5D" w:rsidP="00507B5D">
          <w:pPr>
            <w:ind w:left="-1596"/>
            <w:jc w:val="center"/>
            <w:rPr>
              <w:color w:val="9CC2E5"/>
              <w:lang w:val="pt-BR"/>
            </w:rPr>
          </w:pPr>
          <w:r w:rsidRPr="0078425B">
            <w:rPr>
              <w:noProof/>
              <w:color w:val="9CC2E5"/>
              <w:sz w:val="16"/>
              <w:lang w:eastAsia="pt-BR"/>
            </w:rPr>
            <w:pict w14:anchorId="0EE005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0" o:spid="_x0000_s2049" type="#_x0000_t75" style="position:absolute;left:0;text-align:left;margin-left:139.6pt;margin-top:.75pt;width:77.4pt;height:68.35pt;z-index:251657728;visibility:visible;mso-position-horizontal-relative:text;mso-position-vertical-relative:text">
                <v:imagedata r:id="rId1" o:title=""/>
                <w10:wrap type="square"/>
              </v:shape>
            </w:pict>
          </w:r>
        </w:p>
      </w:tc>
    </w:tr>
  </w:tbl>
  <w:p w14:paraId="72D2FC9E" w14:textId="77777777" w:rsidR="00DE1B65" w:rsidRPr="0044002D" w:rsidRDefault="00DE1B65" w:rsidP="001B7C1B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2694"/>
        </w:tabs>
        <w:ind w:left="2694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7B14719"/>
    <w:multiLevelType w:val="hybridMultilevel"/>
    <w:tmpl w:val="99FCC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11FFE"/>
    <w:multiLevelType w:val="hybridMultilevel"/>
    <w:tmpl w:val="21202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F3B7A"/>
    <w:multiLevelType w:val="hybridMultilevel"/>
    <w:tmpl w:val="EF0A13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E7D85"/>
    <w:multiLevelType w:val="hybridMultilevel"/>
    <w:tmpl w:val="3CAAC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F0C4A87"/>
    <w:multiLevelType w:val="hybridMultilevel"/>
    <w:tmpl w:val="D8FA7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9" w15:restartNumberingAfterBreak="0">
    <w:nsid w:val="534E15C5"/>
    <w:multiLevelType w:val="multilevel"/>
    <w:tmpl w:val="9228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63A9C"/>
    <w:multiLevelType w:val="hybridMultilevel"/>
    <w:tmpl w:val="6FA22972"/>
    <w:lvl w:ilvl="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7F77"/>
    <w:multiLevelType w:val="hybridMultilevel"/>
    <w:tmpl w:val="834A5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5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5"/>
  </w:num>
  <w:num w:numId="8">
    <w:abstractNumId w:val="7"/>
  </w:num>
  <w:num w:numId="9">
    <w:abstractNumId w:val="20"/>
  </w:num>
  <w:num w:numId="10">
    <w:abstractNumId w:val="24"/>
  </w:num>
  <w:num w:numId="11">
    <w:abstractNumId w:val="18"/>
  </w:num>
  <w:num w:numId="12">
    <w:abstractNumId w:val="21"/>
  </w:num>
  <w:num w:numId="13">
    <w:abstractNumId w:val="11"/>
  </w:num>
  <w:num w:numId="14">
    <w:abstractNumId w:val="13"/>
  </w:num>
  <w:num w:numId="15">
    <w:abstractNumId w:val="15"/>
  </w:num>
  <w:num w:numId="16">
    <w:abstractNumId w:val="14"/>
  </w:num>
  <w:num w:numId="17">
    <w:abstractNumId w:val="16"/>
  </w:num>
  <w:num w:numId="18">
    <w:abstractNumId w:val="6"/>
  </w:num>
  <w:num w:numId="19">
    <w:abstractNumId w:val="17"/>
  </w:num>
  <w:num w:numId="20">
    <w:abstractNumId w:val="12"/>
  </w:num>
  <w:num w:numId="21">
    <w:abstractNumId w:val="22"/>
  </w:num>
  <w:num w:numId="22">
    <w:abstractNumId w:val="8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097E"/>
    <w:rsid w:val="0002255E"/>
    <w:rsid w:val="000B3323"/>
    <w:rsid w:val="000B442B"/>
    <w:rsid w:val="000D3285"/>
    <w:rsid w:val="000D7557"/>
    <w:rsid w:val="00120CE2"/>
    <w:rsid w:val="00132E9F"/>
    <w:rsid w:val="001B7C1B"/>
    <w:rsid w:val="001E0685"/>
    <w:rsid w:val="002101E2"/>
    <w:rsid w:val="00273CB7"/>
    <w:rsid w:val="002D0B61"/>
    <w:rsid w:val="002E097E"/>
    <w:rsid w:val="00310570"/>
    <w:rsid w:val="003474F5"/>
    <w:rsid w:val="003B676F"/>
    <w:rsid w:val="003D220F"/>
    <w:rsid w:val="003F12CF"/>
    <w:rsid w:val="003F67E9"/>
    <w:rsid w:val="004256E3"/>
    <w:rsid w:val="00435EF8"/>
    <w:rsid w:val="0044002D"/>
    <w:rsid w:val="00465B36"/>
    <w:rsid w:val="004B6EF4"/>
    <w:rsid w:val="004C35CE"/>
    <w:rsid w:val="00507B5D"/>
    <w:rsid w:val="005148F2"/>
    <w:rsid w:val="00532B3E"/>
    <w:rsid w:val="005464AD"/>
    <w:rsid w:val="00611A2A"/>
    <w:rsid w:val="006129B0"/>
    <w:rsid w:val="006A0E8B"/>
    <w:rsid w:val="006F3548"/>
    <w:rsid w:val="007147CC"/>
    <w:rsid w:val="0072500A"/>
    <w:rsid w:val="00732FB9"/>
    <w:rsid w:val="0075779E"/>
    <w:rsid w:val="0078425B"/>
    <w:rsid w:val="007E2C5A"/>
    <w:rsid w:val="007E6EE9"/>
    <w:rsid w:val="00822742"/>
    <w:rsid w:val="00825A64"/>
    <w:rsid w:val="008743DC"/>
    <w:rsid w:val="008B5F3F"/>
    <w:rsid w:val="008C2AE5"/>
    <w:rsid w:val="008F3162"/>
    <w:rsid w:val="00970A08"/>
    <w:rsid w:val="009828C8"/>
    <w:rsid w:val="0099422A"/>
    <w:rsid w:val="009C1652"/>
    <w:rsid w:val="009D2BD1"/>
    <w:rsid w:val="00A663D9"/>
    <w:rsid w:val="00A949B0"/>
    <w:rsid w:val="00B47017"/>
    <w:rsid w:val="00B5717E"/>
    <w:rsid w:val="00BB48A1"/>
    <w:rsid w:val="00BC3369"/>
    <w:rsid w:val="00D751D2"/>
    <w:rsid w:val="00D87FA7"/>
    <w:rsid w:val="00DD051D"/>
    <w:rsid w:val="00DE1B65"/>
    <w:rsid w:val="00E72146"/>
    <w:rsid w:val="00F77402"/>
    <w:rsid w:val="00FA6525"/>
    <w:rsid w:val="00FC0B33"/>
    <w:rsid w:val="00FD794E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75A7645D"/>
  <w15:chartTrackingRefBased/>
  <w15:docId w15:val="{4B182D4A-C582-49F2-800E-A0B75A52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Fontepargpadro0">
    <w:name w:val="Default Paragraph Font"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semiHidden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SemEspaamento">
    <w:name w:val="No Spacing"/>
    <w:uiPriority w:val="1"/>
    <w:qFormat/>
    <w:rsid w:val="003D220F"/>
    <w:pPr>
      <w:contextualSpacing/>
    </w:pPr>
    <w:rPr>
      <w:rFonts w:ascii="Calibri" w:eastAsia="SimSun" w:hAnsi="Calibri"/>
      <w:sz w:val="22"/>
      <w:szCs w:val="22"/>
      <w:lang w:val="pt-BR"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5717E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B5717E"/>
    <w:rPr>
      <w:lang w:val="en-US" w:eastAsia="ar-SA"/>
    </w:rPr>
  </w:style>
  <w:style w:type="character" w:customStyle="1" w:styleId="AssuntodocomentrioChar">
    <w:name w:val="Assunto do comentário Char"/>
    <w:link w:val="Assuntodocomentrio"/>
    <w:rsid w:val="00B5717E"/>
    <w:rPr>
      <w:b/>
      <w:bCs/>
      <w:lang w:val="en-US" w:eastAsia="ar-SA"/>
    </w:rPr>
  </w:style>
  <w:style w:type="character" w:customStyle="1" w:styleId="CabealhoChar">
    <w:name w:val="Cabeçalho Char"/>
    <w:link w:val="Cabealho"/>
    <w:rsid w:val="00507B5D"/>
    <w:rPr>
      <w:rFonts w:ascii="Arial" w:hAnsi="Arial"/>
      <w:sz w:val="24"/>
      <w:lang w:eastAsia="ar-SA"/>
    </w:rPr>
  </w:style>
  <w:style w:type="paragraph" w:customStyle="1" w:styleId="Tabela">
    <w:name w:val="Tabela"/>
    <w:basedOn w:val="Normal"/>
    <w:rsid w:val="00F77402"/>
    <w:pPr>
      <w:suppressAutoHyphens w:val="0"/>
      <w:jc w:val="left"/>
    </w:pPr>
    <w:rPr>
      <w:rFonts w:ascii="Arial" w:hAnsi="Arial"/>
      <w:sz w:val="20"/>
      <w:szCs w:val="20"/>
      <w:lang w:eastAsia="en-US"/>
    </w:rPr>
  </w:style>
  <w:style w:type="paragraph" w:customStyle="1" w:styleId="bbc-1a3w4ok">
    <w:name w:val="bbc-1a3w4ok"/>
    <w:basedOn w:val="Normal"/>
    <w:rsid w:val="000B442B"/>
    <w:pPr>
      <w:suppressAutoHyphens w:val="0"/>
      <w:spacing w:before="100" w:beforeAutospacing="1" w:after="100" w:afterAutospacing="1"/>
      <w:jc w:val="left"/>
    </w:pPr>
    <w:rPr>
      <w:lang w:val="pt-BR" w:eastAsia="pt-BR"/>
    </w:rPr>
  </w:style>
  <w:style w:type="character" w:styleId="MenoPendente">
    <w:name w:val="Unresolved Mention"/>
    <w:uiPriority w:val="99"/>
    <w:semiHidden/>
    <w:unhideWhenUsed/>
    <w:rsid w:val="000B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bc.com/portuguese/brasil-590454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2368</CharactersWithSpaces>
  <SharedDoc>false</SharedDoc>
  <HLinks>
    <vt:vector size="6" baseType="variant">
      <vt:variant>
        <vt:i4>7798908</vt:i4>
      </vt:variant>
      <vt:variant>
        <vt:i4>0</vt:i4>
      </vt:variant>
      <vt:variant>
        <vt:i4>0</vt:i4>
      </vt:variant>
      <vt:variant>
        <vt:i4>5</vt:i4>
      </vt:variant>
      <vt:variant>
        <vt:lpwstr>https://www.bbc.com/portuguese/brasil-59045401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Santos, Gabriel (DI SW GS&amp;CS AM SA TAS MF)</cp:lastModifiedBy>
  <cp:revision>2</cp:revision>
  <cp:lastPrinted>2009-02-04T17:49:00Z</cp:lastPrinted>
  <dcterms:created xsi:type="dcterms:W3CDTF">2022-10-15T14:13:00Z</dcterms:created>
  <dcterms:modified xsi:type="dcterms:W3CDTF">2022-10-15T14:13:00Z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MSIP_Label_9d258917-277f-42cd-a3cd-14c4e9ee58bc_Enabled">
    <vt:lpwstr>true</vt:lpwstr>
  </property>
  <property fmtid="{D5CDD505-2E9C-101B-9397-08002B2CF9AE}" pid="8" name="MSIP_Label_9d258917-277f-42cd-a3cd-14c4e9ee58bc_SetDate">
    <vt:lpwstr>2022-10-15T14:13:14Z</vt:lpwstr>
  </property>
  <property fmtid="{D5CDD505-2E9C-101B-9397-08002B2CF9AE}" pid="9" name="MSIP_Label_9d258917-277f-42cd-a3cd-14c4e9ee58bc_Method">
    <vt:lpwstr>Standard</vt:lpwstr>
  </property>
  <property fmtid="{D5CDD505-2E9C-101B-9397-08002B2CF9AE}" pid="10" name="MSIP_Label_9d258917-277f-42cd-a3cd-14c4e9ee58bc_Name">
    <vt:lpwstr>restricted</vt:lpwstr>
  </property>
  <property fmtid="{D5CDD505-2E9C-101B-9397-08002B2CF9AE}" pid="11" name="MSIP_Label_9d258917-277f-42cd-a3cd-14c4e9ee58bc_SiteId">
    <vt:lpwstr>38ae3bcd-9579-4fd4-adda-b42e1495d55a</vt:lpwstr>
  </property>
  <property fmtid="{D5CDD505-2E9C-101B-9397-08002B2CF9AE}" pid="12" name="MSIP_Label_9d258917-277f-42cd-a3cd-14c4e9ee58bc_ActionId">
    <vt:lpwstr>99d12240-00f0-44aa-b020-db71b32812b9</vt:lpwstr>
  </property>
  <property fmtid="{D5CDD505-2E9C-101B-9397-08002B2CF9AE}" pid="13" name="MSIP_Label_9d258917-277f-42cd-a3cd-14c4e9ee58bc_ContentBits">
    <vt:lpwstr>0</vt:lpwstr>
  </property>
  <property fmtid="{D5CDD505-2E9C-101B-9397-08002B2CF9AE}" pid="14" name="Document_Confidentiality">
    <vt:lpwstr>Restricted</vt:lpwstr>
  </property>
</Properties>
</file>