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EDC9590" w14:textId="5278E700" w:rsidR="002101E2" w:rsidRDefault="002101E2">
      <w:pPr>
        <w:pStyle w:val="Corpodetexto"/>
      </w:pPr>
    </w:p>
    <w:p w14:paraId="7F629F68" w14:textId="77777777" w:rsidR="002101E2" w:rsidRDefault="002101E2">
      <w:pPr>
        <w:jc w:val="center"/>
        <w:rPr>
          <w:sz w:val="40"/>
          <w:lang w:val="pt-BR"/>
        </w:rPr>
      </w:pPr>
    </w:p>
    <w:p w14:paraId="058A60C8" w14:textId="77777777" w:rsidR="002101E2" w:rsidRDefault="002101E2">
      <w:pPr>
        <w:jc w:val="center"/>
        <w:rPr>
          <w:sz w:val="40"/>
          <w:lang w:val="pt-BR"/>
        </w:rPr>
      </w:pPr>
    </w:p>
    <w:p w14:paraId="28AF7FD8" w14:textId="77777777" w:rsidR="002101E2" w:rsidRDefault="002101E2">
      <w:pPr>
        <w:jc w:val="center"/>
        <w:rPr>
          <w:sz w:val="40"/>
          <w:lang w:val="pt-BR"/>
        </w:rPr>
      </w:pPr>
    </w:p>
    <w:p w14:paraId="6FC85B3B" w14:textId="77777777" w:rsidR="003474F5" w:rsidRPr="00977849" w:rsidRDefault="003474F5" w:rsidP="003474F5">
      <w:pPr>
        <w:jc w:val="center"/>
        <w:rPr>
          <w:sz w:val="40"/>
          <w:lang w:val="pt-BR"/>
        </w:rPr>
      </w:pPr>
    </w:p>
    <w:p w14:paraId="7460D77F" w14:textId="77777777" w:rsidR="003474F5" w:rsidRDefault="003474F5" w:rsidP="003474F5">
      <w:pPr>
        <w:pStyle w:val="Corpodetexto"/>
      </w:pPr>
    </w:p>
    <w:p w14:paraId="42382716" w14:textId="323D157E" w:rsidR="003474F5" w:rsidRDefault="001E7C3B" w:rsidP="003474F5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Projeto ETSF</w:t>
      </w:r>
    </w:p>
    <w:p w14:paraId="7F404BE2" w14:textId="77777777" w:rsidR="000D1E3E" w:rsidRDefault="000D1E3E" w:rsidP="003474F5">
      <w:pPr>
        <w:jc w:val="center"/>
        <w:rPr>
          <w:b/>
          <w:sz w:val="44"/>
          <w:szCs w:val="44"/>
          <w:lang w:val="pt-BR"/>
        </w:rPr>
      </w:pPr>
    </w:p>
    <w:p w14:paraId="60AC1596" w14:textId="77777777" w:rsidR="003474F5" w:rsidRPr="00887BC8" w:rsidRDefault="003474F5" w:rsidP="003474F5">
      <w:pPr>
        <w:rPr>
          <w:lang w:val="pt-BR"/>
        </w:rPr>
      </w:pPr>
    </w:p>
    <w:p w14:paraId="44C4F854" w14:textId="77777777" w:rsidR="003474F5" w:rsidRPr="00887BC8" w:rsidRDefault="003474F5" w:rsidP="003474F5">
      <w:pPr>
        <w:rPr>
          <w:lang w:val="pt-BR"/>
        </w:rPr>
      </w:pPr>
    </w:p>
    <w:p w14:paraId="53778A60" w14:textId="77777777" w:rsidR="003474F5" w:rsidRPr="00887BC8" w:rsidRDefault="003474F5" w:rsidP="003474F5">
      <w:pPr>
        <w:rPr>
          <w:lang w:val="pt-BR"/>
        </w:rPr>
      </w:pPr>
    </w:p>
    <w:p w14:paraId="2C04793D" w14:textId="77777777" w:rsidR="003474F5" w:rsidRPr="00887BC8" w:rsidRDefault="003474F5" w:rsidP="003474F5">
      <w:pPr>
        <w:rPr>
          <w:lang w:val="pt-BR"/>
        </w:rPr>
      </w:pPr>
    </w:p>
    <w:p w14:paraId="42ABF65F" w14:textId="136DE3A7" w:rsidR="003474F5" w:rsidRPr="00977849" w:rsidRDefault="00971837" w:rsidP="00C031A9">
      <w:pPr>
        <w:jc w:val="center"/>
        <w:rPr>
          <w:lang w:val="pt-BR"/>
        </w:rPr>
      </w:pPr>
      <w:r>
        <w:rPr>
          <w:b/>
          <w:sz w:val="44"/>
          <w:szCs w:val="44"/>
          <w:lang w:val="pt-BR"/>
        </w:rPr>
        <w:t xml:space="preserve">Estimativas </w:t>
      </w: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977849" w14:paraId="40F9AECB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5A1772DA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 xml:space="preserve">Autores: </w:t>
            </w:r>
          </w:p>
          <w:p w14:paraId="5F9CC5D0" w14:textId="50E4DC93" w:rsidR="003474F5" w:rsidRDefault="001E7C3B" w:rsidP="00F946CF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Gabriel Lopes – 22.219.003-5</w:t>
            </w:r>
          </w:p>
          <w:p w14:paraId="53183909" w14:textId="5520EDF7" w:rsidR="001E7C3B" w:rsidRDefault="001E7C3B" w:rsidP="00F946CF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 xml:space="preserve">Gabriel Leite - </w:t>
            </w:r>
            <w:r w:rsidRPr="001E7C3B">
              <w:rPr>
                <w:sz w:val="28"/>
                <w:lang w:val="pt-BR"/>
              </w:rPr>
              <w:t>22.219.028-2</w:t>
            </w:r>
          </w:p>
          <w:p w14:paraId="0646FA02" w14:textId="63EF3301" w:rsidR="001E7C3B" w:rsidRDefault="001E7C3B" w:rsidP="00F946CF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 xml:space="preserve">Guilherme Alves - </w:t>
            </w:r>
            <w:r w:rsidRPr="001E7C3B">
              <w:rPr>
                <w:sz w:val="28"/>
                <w:lang w:val="pt-BR"/>
              </w:rPr>
              <w:t>22.219.023-3</w:t>
            </w:r>
          </w:p>
          <w:p w14:paraId="509DF4F4" w14:textId="53F666D5" w:rsidR="001E7C3B" w:rsidRPr="00977849" w:rsidRDefault="001E7C3B" w:rsidP="00F946CF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Paulo Aguiar – 22.219.</w:t>
            </w:r>
            <w:r w:rsidR="00AA29EC">
              <w:rPr>
                <w:sz w:val="28"/>
                <w:lang w:val="pt-BR"/>
              </w:rPr>
              <w:t>030-8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56CB13B9" w14:textId="77777777" w:rsidR="003474F5" w:rsidRPr="009108DD" w:rsidRDefault="003474F5" w:rsidP="007E2C5A">
            <w:r w:rsidRPr="00977849">
              <w:rPr>
                <w:lang w:val="pt-BR"/>
              </w:rPr>
              <w:t>Data de emissão</w:t>
            </w:r>
            <w:r w:rsidRPr="009108DD">
              <w:t>:</w:t>
            </w:r>
          </w:p>
          <w:p w14:paraId="47C08D4D" w14:textId="4A2097FE" w:rsidR="003474F5" w:rsidRPr="00977849" w:rsidRDefault="00971837" w:rsidP="00F946CF">
            <w:pPr>
              <w:jc w:val="right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17/09/</w:t>
            </w:r>
            <w:r w:rsidR="001E7C3B">
              <w:rPr>
                <w:sz w:val="28"/>
                <w:lang w:val="pt-BR"/>
              </w:rPr>
              <w:t>2022</w:t>
            </w:r>
          </w:p>
        </w:tc>
      </w:tr>
      <w:tr w:rsidR="003474F5" w:rsidRPr="00977849" w14:paraId="18D99B1E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45B38A32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Revisor:</w:t>
            </w:r>
          </w:p>
          <w:p w14:paraId="13C981F3" w14:textId="77777777" w:rsidR="003474F5" w:rsidRPr="00977849" w:rsidRDefault="003474F5" w:rsidP="007E2C5A">
            <w:pPr>
              <w:rPr>
                <w:sz w:val="28"/>
                <w:lang w:val="pt-BR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348AFC54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Data de revisão</w:t>
            </w:r>
          </w:p>
          <w:p w14:paraId="52FEED12" w14:textId="77777777" w:rsidR="003474F5" w:rsidRPr="00977849" w:rsidRDefault="003474F5" w:rsidP="007E2C5A">
            <w:pPr>
              <w:jc w:val="right"/>
              <w:rPr>
                <w:sz w:val="28"/>
                <w:lang w:val="pt-BR"/>
              </w:rPr>
            </w:pPr>
          </w:p>
        </w:tc>
      </w:tr>
    </w:tbl>
    <w:p w14:paraId="6F207DA0" w14:textId="77777777" w:rsidR="003474F5" w:rsidRPr="00977849" w:rsidRDefault="003474F5" w:rsidP="003474F5">
      <w:pPr>
        <w:jc w:val="center"/>
        <w:rPr>
          <w:b/>
          <w:lang w:val="pt-BR"/>
        </w:rPr>
      </w:pPr>
      <w:r>
        <w:rPr>
          <w:b/>
          <w:lang w:val="pt-BR"/>
        </w:rPr>
        <w:br w:type="page"/>
      </w:r>
      <w:r w:rsidRPr="00977849">
        <w:rPr>
          <w:b/>
          <w:lang w:val="pt-BR"/>
        </w:rPr>
        <w:lastRenderedPageBreak/>
        <w:t>FOLHA DE CONTROLE DE REVISÕES</w:t>
      </w:r>
    </w:p>
    <w:p w14:paraId="4C805803" w14:textId="77777777" w:rsidR="003474F5" w:rsidRPr="00977849" w:rsidRDefault="003474F5" w:rsidP="003474F5">
      <w:pPr>
        <w:rPr>
          <w:lang w:val="pt-BR"/>
        </w:rPr>
      </w:pPr>
    </w:p>
    <w:p w14:paraId="72BD52B7" w14:textId="77777777" w:rsidR="003474F5" w:rsidRPr="00977849" w:rsidRDefault="003474F5" w:rsidP="003474F5">
      <w:pPr>
        <w:rPr>
          <w:lang w:val="pt-BR"/>
        </w:rPr>
      </w:pPr>
    </w:p>
    <w:p w14:paraId="641B1856" w14:textId="77777777" w:rsidR="003474F5" w:rsidRPr="00977849" w:rsidRDefault="003474F5" w:rsidP="003474F5">
      <w:pPr>
        <w:rPr>
          <w:lang w:val="pt-BR"/>
        </w:rPr>
      </w:pPr>
    </w:p>
    <w:tbl>
      <w:tblPr>
        <w:tblW w:w="9540" w:type="dxa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3474F5" w:rsidRPr="00977849" w14:paraId="6D160445" w14:textId="77777777" w:rsidTr="00971837">
        <w:trPr>
          <w:trHeight w:val="480"/>
        </w:trPr>
        <w:tc>
          <w:tcPr>
            <w:tcW w:w="1460" w:type="dxa"/>
            <w:vAlign w:val="center"/>
          </w:tcPr>
          <w:p w14:paraId="7E817DC5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48C2E94C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787CF6D3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="00971837" w:rsidRPr="00F416D1" w14:paraId="1DF639C9" w14:textId="77777777" w:rsidTr="00971837">
        <w:trPr>
          <w:trHeight w:val="480"/>
        </w:trPr>
        <w:tc>
          <w:tcPr>
            <w:tcW w:w="1460" w:type="dxa"/>
            <w:vAlign w:val="center"/>
          </w:tcPr>
          <w:p w14:paraId="00AEC295" w14:textId="3682E465" w:rsidR="00971837" w:rsidRPr="00977849" w:rsidRDefault="00971837" w:rsidP="007E2C5A">
            <w:pPr>
              <w:rPr>
                <w:sz w:val="20"/>
              </w:rPr>
            </w:pPr>
            <w:r>
              <w:rPr>
                <w:sz w:val="20"/>
                <w:lang w:val="pt-BR"/>
              </w:rPr>
              <w:t>1.1</w:t>
            </w:r>
          </w:p>
        </w:tc>
        <w:tc>
          <w:tcPr>
            <w:tcW w:w="1500" w:type="dxa"/>
            <w:vAlign w:val="center"/>
          </w:tcPr>
          <w:p w14:paraId="4B6B76D1" w14:textId="5680CE22" w:rsidR="00971837" w:rsidRPr="00977849" w:rsidRDefault="00971837" w:rsidP="007E2C5A">
            <w:pPr>
              <w:rPr>
                <w:sz w:val="20"/>
              </w:rPr>
            </w:pPr>
            <w:r>
              <w:rPr>
                <w:sz w:val="20"/>
                <w:lang w:val="pt-BR"/>
              </w:rPr>
              <w:t>17/09/2022</w:t>
            </w:r>
          </w:p>
        </w:tc>
        <w:tc>
          <w:tcPr>
            <w:tcW w:w="6580" w:type="dxa"/>
            <w:vAlign w:val="center"/>
          </w:tcPr>
          <w:p w14:paraId="74B9FB9A" w14:textId="2670C738" w:rsidR="00971837" w:rsidRPr="00FC7F85" w:rsidRDefault="00971837" w:rsidP="007E2C5A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Estimativas das métricas de Pontos de Caso de Uso, assim como o detalhamento de cada Caso de Uso. Estimativas de Esforço, Prazo e Custo do Projeto</w:t>
            </w:r>
          </w:p>
        </w:tc>
      </w:tr>
      <w:tr w:rsidR="00971837" w:rsidRPr="00943D5E" w14:paraId="7D34E200" w14:textId="77777777" w:rsidTr="00971837">
        <w:trPr>
          <w:trHeight w:val="105"/>
        </w:trPr>
        <w:tc>
          <w:tcPr>
            <w:tcW w:w="1460" w:type="dxa"/>
            <w:vAlign w:val="center"/>
          </w:tcPr>
          <w:p w14:paraId="1BB6FF4D" w14:textId="77777777" w:rsidR="00971837" w:rsidRDefault="00971837" w:rsidP="007E2C5A">
            <w:pPr>
              <w:rPr>
                <w:sz w:val="20"/>
                <w:lang w:val="pt-BR"/>
              </w:rPr>
            </w:pPr>
          </w:p>
          <w:p w14:paraId="0A138ACC" w14:textId="0C906D1F" w:rsidR="00971837" w:rsidRPr="005437AE" w:rsidRDefault="00971837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2AC05F1F" w14:textId="0C7BD07E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10DE5C7" w14:textId="06191D0B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</w:tr>
      <w:tr w:rsidR="00971837" w:rsidRPr="00943D5E" w14:paraId="1FD57E34" w14:textId="77777777" w:rsidTr="00971837">
        <w:trPr>
          <w:trHeight w:val="480"/>
        </w:trPr>
        <w:tc>
          <w:tcPr>
            <w:tcW w:w="1460" w:type="dxa"/>
            <w:vAlign w:val="center"/>
          </w:tcPr>
          <w:p w14:paraId="70CF0A9D" w14:textId="257B5B6F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1D72989" w14:textId="086F7ECE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46615A64" w14:textId="38605145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</w:tr>
      <w:tr w:rsidR="00971837" w:rsidRPr="00943D5E" w14:paraId="38C1E2BA" w14:textId="77777777" w:rsidTr="00971837">
        <w:trPr>
          <w:trHeight w:val="480"/>
        </w:trPr>
        <w:tc>
          <w:tcPr>
            <w:tcW w:w="1460" w:type="dxa"/>
            <w:vAlign w:val="center"/>
          </w:tcPr>
          <w:p w14:paraId="5C575C7E" w14:textId="77777777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1E84322E" w14:textId="77777777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085D179" w14:textId="77777777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</w:tr>
      <w:tr w:rsidR="00971837" w:rsidRPr="00943D5E" w14:paraId="01E957D3" w14:textId="77777777" w:rsidTr="00971837">
        <w:trPr>
          <w:trHeight w:val="480"/>
        </w:trPr>
        <w:tc>
          <w:tcPr>
            <w:tcW w:w="1460" w:type="dxa"/>
            <w:vAlign w:val="center"/>
          </w:tcPr>
          <w:p w14:paraId="0123D643" w14:textId="77777777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6DF6FE7" w14:textId="77777777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4D4C729" w14:textId="77777777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</w:tr>
      <w:tr w:rsidR="00971837" w:rsidRPr="00943D5E" w14:paraId="2384C6DA" w14:textId="77777777" w:rsidTr="00971837">
        <w:trPr>
          <w:trHeight w:val="480"/>
        </w:trPr>
        <w:tc>
          <w:tcPr>
            <w:tcW w:w="1460" w:type="dxa"/>
            <w:vAlign w:val="center"/>
          </w:tcPr>
          <w:p w14:paraId="6FDAEAA7" w14:textId="77777777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C6900EE" w14:textId="77777777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23558966" w14:textId="77777777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</w:tr>
      <w:tr w:rsidR="00971837" w:rsidRPr="00943D5E" w14:paraId="152FC1EE" w14:textId="77777777" w:rsidTr="00971837">
        <w:trPr>
          <w:trHeight w:val="480"/>
        </w:trPr>
        <w:tc>
          <w:tcPr>
            <w:tcW w:w="1460" w:type="dxa"/>
            <w:vAlign w:val="center"/>
          </w:tcPr>
          <w:p w14:paraId="37CD66E6" w14:textId="77777777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DF146E4" w14:textId="77777777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0C3981A8" w14:textId="77777777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</w:tr>
      <w:tr w:rsidR="00971837" w:rsidRPr="00943D5E" w14:paraId="49DEF69A" w14:textId="77777777" w:rsidTr="00971837">
        <w:trPr>
          <w:trHeight w:val="480"/>
        </w:trPr>
        <w:tc>
          <w:tcPr>
            <w:tcW w:w="1460" w:type="dxa"/>
            <w:vAlign w:val="center"/>
          </w:tcPr>
          <w:p w14:paraId="642F8E44" w14:textId="77777777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F71B97F" w14:textId="77777777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8E5FB1B" w14:textId="77777777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</w:tr>
      <w:tr w:rsidR="00971837" w:rsidRPr="00943D5E" w14:paraId="46919954" w14:textId="77777777" w:rsidTr="00971837">
        <w:trPr>
          <w:trHeight w:val="480"/>
        </w:trPr>
        <w:tc>
          <w:tcPr>
            <w:tcW w:w="1460" w:type="dxa"/>
            <w:vAlign w:val="center"/>
          </w:tcPr>
          <w:p w14:paraId="09A749D7" w14:textId="77777777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1C8730D" w14:textId="77777777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1F2B189" w14:textId="77777777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</w:tr>
      <w:tr w:rsidR="00971837" w:rsidRPr="00943D5E" w14:paraId="4195B343" w14:textId="77777777" w:rsidTr="00971837">
        <w:trPr>
          <w:trHeight w:val="480"/>
        </w:trPr>
        <w:tc>
          <w:tcPr>
            <w:tcW w:w="1460" w:type="dxa"/>
            <w:vAlign w:val="center"/>
          </w:tcPr>
          <w:p w14:paraId="5AB40D12" w14:textId="77777777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8665869" w14:textId="77777777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95A8B10" w14:textId="77777777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</w:tr>
      <w:tr w:rsidR="00971837" w:rsidRPr="00943D5E" w14:paraId="4C2A45F3" w14:textId="77777777" w:rsidTr="00971837">
        <w:trPr>
          <w:trHeight w:val="480"/>
        </w:trPr>
        <w:tc>
          <w:tcPr>
            <w:tcW w:w="1460" w:type="dxa"/>
            <w:vAlign w:val="center"/>
          </w:tcPr>
          <w:p w14:paraId="270AF200" w14:textId="77777777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69F2A99D" w14:textId="77777777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D61CE0B" w14:textId="77777777" w:rsidR="00971837" w:rsidRPr="00FC7F85" w:rsidRDefault="00971837" w:rsidP="007E2C5A">
            <w:pPr>
              <w:rPr>
                <w:sz w:val="20"/>
                <w:lang w:val="pt-BR"/>
              </w:rPr>
            </w:pPr>
          </w:p>
        </w:tc>
      </w:tr>
    </w:tbl>
    <w:p w14:paraId="0CCA5FD6" w14:textId="77777777" w:rsidR="003474F5" w:rsidRPr="009108DD" w:rsidRDefault="003474F5" w:rsidP="003474F5">
      <w:pPr>
        <w:pStyle w:val="Ttulo"/>
      </w:pPr>
    </w:p>
    <w:p w14:paraId="4ACB3F14" w14:textId="77777777" w:rsidR="003474F5" w:rsidRPr="009108DD" w:rsidRDefault="003474F5" w:rsidP="003474F5">
      <w:pPr>
        <w:pStyle w:val="Ttulo"/>
      </w:pPr>
    </w:p>
    <w:p w14:paraId="723FADCA" w14:textId="77777777" w:rsidR="003474F5" w:rsidRPr="009108DD" w:rsidRDefault="003474F5" w:rsidP="003474F5">
      <w:pPr>
        <w:pStyle w:val="Ttulo"/>
      </w:pPr>
    </w:p>
    <w:p w14:paraId="0FFB222F" w14:textId="77777777" w:rsidR="003474F5" w:rsidRPr="009108DD" w:rsidRDefault="003474F5" w:rsidP="003474F5">
      <w:pPr>
        <w:pStyle w:val="Ttulo"/>
      </w:pPr>
    </w:p>
    <w:p w14:paraId="305B2C08" w14:textId="77777777" w:rsidR="003474F5" w:rsidRPr="009108DD" w:rsidRDefault="003474F5" w:rsidP="003474F5">
      <w:pPr>
        <w:pStyle w:val="Ttulo"/>
      </w:pPr>
    </w:p>
    <w:p w14:paraId="34B50945" w14:textId="77777777" w:rsidR="003474F5" w:rsidRPr="009108DD" w:rsidRDefault="003474F5" w:rsidP="003474F5">
      <w:pPr>
        <w:pStyle w:val="Ttulo"/>
      </w:pPr>
    </w:p>
    <w:p w14:paraId="20317828" w14:textId="77777777" w:rsidR="003474F5" w:rsidRPr="009108DD" w:rsidRDefault="003474F5" w:rsidP="003474F5">
      <w:pPr>
        <w:pStyle w:val="Ttulo"/>
      </w:pPr>
    </w:p>
    <w:p w14:paraId="24DB5313" w14:textId="77777777" w:rsidR="003474F5" w:rsidRPr="009108DD" w:rsidRDefault="003474F5" w:rsidP="003474F5">
      <w:pPr>
        <w:pStyle w:val="Ttulo"/>
      </w:pPr>
    </w:p>
    <w:p w14:paraId="0D0ED0C1" w14:textId="77777777" w:rsidR="003474F5" w:rsidRPr="009108DD" w:rsidRDefault="003474F5" w:rsidP="003474F5">
      <w:pPr>
        <w:pStyle w:val="Ttulo"/>
      </w:pPr>
    </w:p>
    <w:p w14:paraId="0C6B2F38" w14:textId="77777777" w:rsidR="003474F5" w:rsidRPr="009108DD" w:rsidRDefault="003474F5" w:rsidP="003474F5">
      <w:pPr>
        <w:pStyle w:val="Ttulo"/>
      </w:pPr>
    </w:p>
    <w:p w14:paraId="06FF262E" w14:textId="77777777" w:rsidR="003474F5" w:rsidRPr="009108DD" w:rsidRDefault="003474F5" w:rsidP="003474F5">
      <w:pPr>
        <w:pStyle w:val="Ttulo"/>
      </w:pPr>
    </w:p>
    <w:p w14:paraId="056853FC" w14:textId="77777777" w:rsidR="003474F5" w:rsidRPr="009108DD" w:rsidRDefault="003474F5" w:rsidP="003474F5">
      <w:pPr>
        <w:pStyle w:val="Ttulo"/>
      </w:pPr>
      <w:r w:rsidRPr="009108DD">
        <w:t>Índice</w:t>
      </w:r>
    </w:p>
    <w:bookmarkStart w:id="0" w:name="_Toc21438786"/>
    <w:bookmarkStart w:id="1" w:name="_Toc62011096"/>
    <w:bookmarkStart w:id="2" w:name="_Toc63572863"/>
    <w:bookmarkStart w:id="3" w:name="_Toc63573018"/>
    <w:bookmarkStart w:id="4" w:name="_Toc63573143"/>
    <w:bookmarkStart w:id="5" w:name="_Toc73417534"/>
    <w:bookmarkStart w:id="6" w:name="_Toc73763533"/>
    <w:bookmarkStart w:id="7" w:name="_Toc78689615"/>
    <w:p w14:paraId="073B3E8E" w14:textId="61899E36" w:rsidR="00971837" w:rsidRDefault="003474F5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lastRenderedPageBreak/>
        <w:fldChar w:fldCharType="begin"/>
      </w:r>
      <w:r w:rsidRPr="0059493D">
        <w:rPr>
          <w:lang w:val="pt-BR"/>
        </w:rPr>
        <w:instrText xml:space="preserve"> TOC \o "1-3" \u </w:instrText>
      </w:r>
      <w:r>
        <w:fldChar w:fldCharType="separate"/>
      </w:r>
      <w:bookmarkStart w:id="8" w:name="_GoBack"/>
      <w:bookmarkEnd w:id="8"/>
      <w:r w:rsidR="00971837">
        <w:rPr>
          <w:noProof/>
        </w:rPr>
        <w:t>1</w:t>
      </w:r>
      <w:r w:rsidR="00971837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="00971837">
        <w:rPr>
          <w:noProof/>
        </w:rPr>
        <w:t>Objetivo do Documento</w:t>
      </w:r>
      <w:r w:rsidR="00971837">
        <w:rPr>
          <w:noProof/>
        </w:rPr>
        <w:tab/>
      </w:r>
      <w:r w:rsidR="00971837">
        <w:rPr>
          <w:noProof/>
        </w:rPr>
        <w:fldChar w:fldCharType="begin"/>
      </w:r>
      <w:r w:rsidR="00971837">
        <w:rPr>
          <w:noProof/>
        </w:rPr>
        <w:instrText xml:space="preserve"> PAGEREF _Toc116728492 \h </w:instrText>
      </w:r>
      <w:r w:rsidR="00971837">
        <w:rPr>
          <w:noProof/>
        </w:rPr>
      </w:r>
      <w:r w:rsidR="00971837">
        <w:rPr>
          <w:noProof/>
        </w:rPr>
        <w:fldChar w:fldCharType="separate"/>
      </w:r>
      <w:r w:rsidR="00971837">
        <w:rPr>
          <w:noProof/>
        </w:rPr>
        <w:t>4</w:t>
      </w:r>
      <w:r w:rsidR="00971837">
        <w:rPr>
          <w:noProof/>
        </w:rPr>
        <w:fldChar w:fldCharType="end"/>
      </w:r>
    </w:p>
    <w:p w14:paraId="06DB748D" w14:textId="391E9FA7" w:rsidR="00971837" w:rsidRDefault="00971837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Atividades do Planejamento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_Toc116728493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130A15" w14:textId="4AA95D6F" w:rsidR="00971837" w:rsidRDefault="00971837">
      <w:pPr>
        <w:pStyle w:val="Sumrio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Estimar: Métrica Pontos por Casos de Uso – PUC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_Toc116728494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EC14FF" w14:textId="23CCEA0A" w:rsidR="003474F5" w:rsidRPr="006F0BEB" w:rsidRDefault="003474F5" w:rsidP="003474F5">
      <w:pPr>
        <w:rPr>
          <w:lang w:val="pt-BR"/>
        </w:rPr>
      </w:pPr>
      <w:r>
        <w:fldChar w:fldCharType="end"/>
      </w:r>
    </w:p>
    <w:p w14:paraId="44EE60FD" w14:textId="77777777" w:rsidR="003474F5" w:rsidRDefault="003474F5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9108DD">
        <w:br w:type="page"/>
      </w:r>
      <w:bookmarkStart w:id="9" w:name="_Toc108600773"/>
      <w:bookmarkStart w:id="10" w:name="_Toc116728492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Objetivo do Documento</w:t>
      </w:r>
      <w:bookmarkEnd w:id="9"/>
      <w:bookmarkEnd w:id="10"/>
    </w:p>
    <w:p w14:paraId="080BA866" w14:textId="0242C42F" w:rsidR="00F946CF" w:rsidRPr="00F946CF" w:rsidRDefault="0069424A" w:rsidP="00F946CF">
      <w:pPr>
        <w:rPr>
          <w:lang w:val="pt-BR"/>
        </w:rPr>
      </w:pPr>
      <w:r w:rsidRPr="00DC7EEB">
        <w:rPr>
          <w:lang w:val="pt-BR"/>
        </w:rPr>
        <w:t>Este documento tem como objetivo</w:t>
      </w:r>
      <w:r w:rsidR="00A5015C" w:rsidRPr="00DC7EEB">
        <w:rPr>
          <w:lang w:val="pt-BR"/>
        </w:rPr>
        <w:t xml:space="preserve"> </w:t>
      </w:r>
      <w:r w:rsidR="00971837">
        <w:rPr>
          <w:lang w:val="pt-BR"/>
        </w:rPr>
        <w:t>estimar as métricas de esforço para cada caso de uso, através da técnica de Pontos de Caso de Uso. A partir disso, estimar o prazo e o custo do projeto.</w:t>
      </w:r>
    </w:p>
    <w:p w14:paraId="42480667" w14:textId="77777777" w:rsidR="00C809D9" w:rsidRDefault="00C809D9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bookmarkStart w:id="11" w:name="_Toc116728493"/>
      <w:r>
        <w:t>Atividades do P</w:t>
      </w:r>
      <w:r w:rsidR="000D1E3E">
        <w:t>lanejamento do P</w:t>
      </w:r>
      <w:r>
        <w:t>rojeto</w:t>
      </w:r>
      <w:bookmarkEnd w:id="11"/>
    </w:p>
    <w:p w14:paraId="236DDC24" w14:textId="77777777" w:rsidR="00F416D1" w:rsidRDefault="00F416D1" w:rsidP="00F946CF">
      <w:pPr>
        <w:rPr>
          <w:lang w:val="pt-BR"/>
        </w:rPr>
      </w:pPr>
    </w:p>
    <w:p w14:paraId="2DE081FF" w14:textId="469122DE" w:rsidR="00F27CB1" w:rsidRDefault="00971837" w:rsidP="00996ED0">
      <w:pPr>
        <w:pStyle w:val="Ttulo2"/>
        <w:tabs>
          <w:tab w:val="clear" w:pos="2694"/>
        </w:tabs>
      </w:pPr>
      <w:bookmarkStart w:id="12" w:name="_Toc116728494"/>
      <w:r>
        <w:t>E</w:t>
      </w:r>
      <w:r w:rsidR="004F346E">
        <w:t xml:space="preserve">stimar: </w:t>
      </w:r>
      <w:r w:rsidR="00F27CB1">
        <w:t>Métrica Pontos por C</w:t>
      </w:r>
      <w:r w:rsidR="004854A7">
        <w:t>asos de Uso</w:t>
      </w:r>
      <w:r w:rsidR="00F27CB1">
        <w:t xml:space="preserve"> – P</w:t>
      </w:r>
      <w:r w:rsidR="004854A7">
        <w:t>U</w:t>
      </w:r>
      <w:r w:rsidR="00F27CB1">
        <w:t>C</w:t>
      </w:r>
      <w:bookmarkEnd w:id="12"/>
    </w:p>
    <w:p w14:paraId="18E7D7F9" w14:textId="77777777" w:rsidR="00EF4771" w:rsidRDefault="00EF4771" w:rsidP="00EF4771">
      <w:pPr>
        <w:rPr>
          <w:lang w:val="pt-BR"/>
        </w:rPr>
      </w:pPr>
    </w:p>
    <w:tbl>
      <w:tblPr>
        <w:tblW w:w="9600" w:type="dxa"/>
        <w:tblInd w:w="118" w:type="dxa"/>
        <w:tblLook w:val="04A0" w:firstRow="1" w:lastRow="0" w:firstColumn="1" w:lastColumn="0" w:noHBand="0" w:noVBand="1"/>
      </w:tblPr>
      <w:tblGrid>
        <w:gridCol w:w="940"/>
        <w:gridCol w:w="994"/>
        <w:gridCol w:w="944"/>
        <w:gridCol w:w="1039"/>
        <w:gridCol w:w="1294"/>
        <w:gridCol w:w="694"/>
        <w:gridCol w:w="1150"/>
        <w:gridCol w:w="923"/>
        <w:gridCol w:w="924"/>
        <w:gridCol w:w="1066"/>
      </w:tblGrid>
      <w:tr w:rsidR="00322DEC" w:rsidRPr="00322DEC" w14:paraId="1A352002" w14:textId="77777777" w:rsidTr="00322DEC">
        <w:trPr>
          <w:trHeight w:val="825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498F89" w14:textId="77777777" w:rsidR="00322DEC" w:rsidRPr="005437AE" w:rsidRDefault="00322DEC" w:rsidP="00322DEC">
            <w:pPr>
              <w:suppressAutoHyphens w:val="0"/>
              <w:jc w:val="left"/>
              <w:rPr>
                <w:color w:val="000000"/>
                <w:sz w:val="20"/>
                <w:szCs w:val="20"/>
                <w:lang w:val="pt-BR" w:eastAsia="en-US"/>
              </w:rPr>
            </w:pPr>
            <w:r w:rsidRPr="005437AE">
              <w:rPr>
                <w:color w:val="000000"/>
                <w:sz w:val="20"/>
                <w:szCs w:val="20"/>
                <w:lang w:val="pt-BR" w:eastAsia="en-US"/>
              </w:rPr>
              <w:t> </w:t>
            </w:r>
          </w:p>
        </w:tc>
        <w:tc>
          <w:tcPr>
            <w:tcW w:w="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45150" w14:textId="77777777" w:rsidR="00322DEC" w:rsidRPr="00322DEC" w:rsidRDefault="00322DEC" w:rsidP="00322DEC">
            <w:pPr>
              <w:suppressAutoHyphens w:val="0"/>
              <w:rPr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/>
                <w:bCs/>
                <w:i/>
                <w:iCs/>
                <w:color w:val="000000"/>
                <w:sz w:val="20"/>
                <w:szCs w:val="20"/>
                <w:lang w:val="pt-BR" w:eastAsia="en-US"/>
              </w:rPr>
              <w:t>Tipo de interação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03C0A" w14:textId="77777777" w:rsidR="00322DEC" w:rsidRPr="00322DEC" w:rsidRDefault="00322DEC" w:rsidP="00322DEC">
            <w:pPr>
              <w:suppressAutoHyphens w:val="0"/>
              <w:rPr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/>
                <w:bCs/>
                <w:i/>
                <w:iCs/>
                <w:color w:val="000000"/>
                <w:sz w:val="20"/>
                <w:szCs w:val="20"/>
                <w:lang w:val="pt-BR" w:eastAsia="en-US"/>
              </w:rPr>
              <w:t>Regras de negócio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BF42C" w14:textId="77777777" w:rsidR="00322DEC" w:rsidRPr="00322DEC" w:rsidRDefault="00322DEC" w:rsidP="00322DEC">
            <w:pPr>
              <w:suppressAutoHyphens w:val="0"/>
              <w:rPr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/>
                <w:bCs/>
                <w:i/>
                <w:iCs/>
                <w:color w:val="000000"/>
                <w:sz w:val="20"/>
                <w:szCs w:val="20"/>
                <w:lang w:val="pt-BR" w:eastAsia="en-US"/>
              </w:rPr>
              <w:t>Entidades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2F9BA" w14:textId="77777777" w:rsidR="00322DEC" w:rsidRPr="00322DEC" w:rsidRDefault="00322DEC" w:rsidP="00322DEC">
            <w:pPr>
              <w:suppressAutoHyphens w:val="0"/>
              <w:rPr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/>
                <w:bCs/>
                <w:i/>
                <w:iCs/>
                <w:color w:val="000000"/>
                <w:sz w:val="20"/>
                <w:szCs w:val="20"/>
                <w:lang w:val="pt-BR" w:eastAsia="en-US"/>
              </w:rPr>
              <w:t>Tipos de manipulação</w:t>
            </w:r>
          </w:p>
        </w:tc>
        <w:tc>
          <w:tcPr>
            <w:tcW w:w="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321D2" w14:textId="77777777" w:rsidR="00322DEC" w:rsidRPr="00322DEC" w:rsidRDefault="00322DEC" w:rsidP="00322DEC">
            <w:pPr>
              <w:suppressAutoHyphens w:val="0"/>
              <w:rPr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/>
                <w:bCs/>
                <w:i/>
                <w:iCs/>
                <w:color w:val="000000"/>
                <w:sz w:val="20"/>
                <w:szCs w:val="20"/>
                <w:lang w:val="pt-BR" w:eastAsia="en-US"/>
              </w:rPr>
              <w:t xml:space="preserve">Total </w:t>
            </w:r>
            <w:proofErr w:type="spellStart"/>
            <w:r w:rsidRPr="00322DEC">
              <w:rPr>
                <w:b/>
                <w:bCs/>
                <w:i/>
                <w:iCs/>
                <w:color w:val="000000"/>
                <w:sz w:val="20"/>
                <w:szCs w:val="20"/>
                <w:lang w:val="pt-BR" w:eastAsia="en-US"/>
              </w:rPr>
              <w:t>PNAs</w:t>
            </w:r>
            <w:proofErr w:type="spellEnd"/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5598B" w14:textId="77777777" w:rsidR="00322DEC" w:rsidRPr="00322DEC" w:rsidRDefault="00322DEC" w:rsidP="00322DEC">
            <w:pPr>
              <w:suppressAutoHyphens w:val="0"/>
              <w:rPr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/>
                <w:bCs/>
                <w:i/>
                <w:iCs/>
                <w:color w:val="000000"/>
                <w:sz w:val="20"/>
                <w:szCs w:val="20"/>
                <w:lang w:val="pt-BR" w:eastAsia="en-US"/>
              </w:rPr>
              <w:t>Coeficiente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904AF" w14:textId="77777777" w:rsidR="00322DEC" w:rsidRPr="00322DEC" w:rsidRDefault="00322DEC" w:rsidP="00322DEC">
            <w:pPr>
              <w:suppressAutoHyphens w:val="0"/>
              <w:rPr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/>
                <w:bCs/>
                <w:i/>
                <w:iCs/>
                <w:color w:val="000000"/>
                <w:sz w:val="20"/>
                <w:szCs w:val="20"/>
                <w:lang w:val="pt-BR" w:eastAsia="en-US"/>
              </w:rPr>
              <w:t>PA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58995" w14:textId="77777777" w:rsidR="00322DEC" w:rsidRPr="00322DEC" w:rsidRDefault="00322DEC" w:rsidP="00322DEC">
            <w:pPr>
              <w:suppressAutoHyphens w:val="0"/>
              <w:rPr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/>
                <w:bCs/>
                <w:i/>
                <w:iCs/>
                <w:color w:val="000000"/>
                <w:sz w:val="20"/>
                <w:szCs w:val="20"/>
                <w:lang w:val="pt-BR" w:eastAsia="en-US"/>
              </w:rPr>
              <w:t>DA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C1B6E" w14:textId="77777777" w:rsidR="00322DEC" w:rsidRPr="00322DEC" w:rsidRDefault="00322DEC" w:rsidP="00322DEC">
            <w:pPr>
              <w:suppressAutoHyphens w:val="0"/>
              <w:rPr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/>
                <w:bCs/>
                <w:i/>
                <w:iCs/>
                <w:color w:val="000000"/>
                <w:sz w:val="20"/>
                <w:szCs w:val="20"/>
                <w:lang w:val="pt-BR" w:eastAsia="en-US"/>
              </w:rPr>
              <w:t>PUC</w:t>
            </w:r>
          </w:p>
        </w:tc>
      </w:tr>
      <w:tr w:rsidR="00322DEC" w:rsidRPr="00322DEC" w14:paraId="508F9CAF" w14:textId="77777777" w:rsidTr="00322DEC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9A66D" w14:textId="77777777" w:rsidR="00322DEC" w:rsidRPr="00322DEC" w:rsidRDefault="00322DEC" w:rsidP="00322DEC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color w:val="000000"/>
                <w:sz w:val="20"/>
                <w:szCs w:val="20"/>
                <w:lang w:val="pt-BR" w:eastAsia="en-US"/>
              </w:rPr>
              <w:t>UC001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251D5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A0EA0" w14:textId="55A402BB" w:rsidR="00322DEC" w:rsidRPr="00322DEC" w:rsidRDefault="00F416D1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01470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CF537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80171" w14:textId="60753AE0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1</w:t>
            </w:r>
            <w:r w:rsidR="00F416D1">
              <w:rPr>
                <w:bCs/>
                <w:color w:val="000000"/>
                <w:sz w:val="20"/>
                <w:szCs w:val="20"/>
                <w:lang w:val="pt-BR" w:eastAsia="en-US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C2A50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005DE" w14:textId="6D00F50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1</w:t>
            </w:r>
            <w:r w:rsidR="00F416D1">
              <w:rPr>
                <w:bCs/>
                <w:color w:val="000000"/>
                <w:sz w:val="20"/>
                <w:szCs w:val="20"/>
                <w:lang w:val="pt-BR" w:eastAsia="en-US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E086F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23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69505" w14:textId="65A2E0EA" w:rsidR="00322DEC" w:rsidRPr="00322DEC" w:rsidRDefault="00F416D1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bCs/>
                <w:color w:val="000000"/>
                <w:sz w:val="20"/>
                <w:szCs w:val="20"/>
                <w:lang w:val="pt-BR" w:eastAsia="en-US"/>
              </w:rPr>
              <w:t>7,6666667</w:t>
            </w:r>
          </w:p>
        </w:tc>
      </w:tr>
      <w:tr w:rsidR="00322DEC" w:rsidRPr="00322DEC" w14:paraId="720DB6B9" w14:textId="77777777" w:rsidTr="00322DEC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AC46F" w14:textId="77777777" w:rsidR="00322DEC" w:rsidRPr="00322DEC" w:rsidRDefault="00322DEC" w:rsidP="00322DEC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color w:val="000000"/>
                <w:sz w:val="20"/>
                <w:szCs w:val="20"/>
                <w:lang w:val="pt-BR" w:eastAsia="en-US"/>
              </w:rPr>
              <w:t>UC002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EAE83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9CFC6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4C641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697F5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084DE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11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623F2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DD8F4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11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8BA8B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23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93F4A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7,0277778</w:t>
            </w:r>
          </w:p>
        </w:tc>
      </w:tr>
      <w:tr w:rsidR="00322DEC" w:rsidRPr="00322DEC" w14:paraId="64B9B7FE" w14:textId="77777777" w:rsidTr="00322DEC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7C3EF" w14:textId="77777777" w:rsidR="00322DEC" w:rsidRPr="00322DEC" w:rsidRDefault="00322DEC" w:rsidP="00322DEC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color w:val="000000"/>
                <w:sz w:val="20"/>
                <w:szCs w:val="20"/>
                <w:lang w:val="pt-BR" w:eastAsia="en-US"/>
              </w:rPr>
              <w:t>UC003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4560D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633B3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A20FC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03DEA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3EFBB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0BBD7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2F7F5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F251A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23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F5201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5,1111111</w:t>
            </w:r>
          </w:p>
        </w:tc>
      </w:tr>
      <w:tr w:rsidR="00322DEC" w:rsidRPr="00322DEC" w14:paraId="72CC730B" w14:textId="77777777" w:rsidTr="00322DEC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47DFD" w14:textId="77777777" w:rsidR="00322DEC" w:rsidRPr="00322DEC" w:rsidRDefault="00322DEC" w:rsidP="00322DEC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color w:val="000000"/>
                <w:sz w:val="20"/>
                <w:szCs w:val="20"/>
                <w:lang w:val="pt-BR" w:eastAsia="en-US"/>
              </w:rPr>
              <w:t>UC004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23045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2AD57" w14:textId="1B3DB239" w:rsidR="00322DEC" w:rsidRPr="00322DEC" w:rsidRDefault="00F416D1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0E07D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0D4E1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3A1CB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2AB82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A6E00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AAC52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23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1BA15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5,1111111</w:t>
            </w:r>
          </w:p>
        </w:tc>
      </w:tr>
      <w:tr w:rsidR="00322DEC" w:rsidRPr="00322DEC" w14:paraId="40EB24CE" w14:textId="77777777" w:rsidTr="00322DEC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66EC6" w14:textId="77777777" w:rsidR="00322DEC" w:rsidRPr="00322DEC" w:rsidRDefault="00322DEC" w:rsidP="00322DEC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color w:val="000000"/>
                <w:sz w:val="20"/>
                <w:szCs w:val="20"/>
                <w:lang w:val="pt-BR" w:eastAsia="en-US"/>
              </w:rPr>
              <w:t>UC005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46C7B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2A09F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8CA01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A64D3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AD208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885E0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4BDB7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ED910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23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A34E0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bCs/>
                <w:color w:val="000000"/>
                <w:sz w:val="20"/>
                <w:szCs w:val="20"/>
                <w:lang w:val="pt-BR" w:eastAsia="en-US"/>
              </w:rPr>
              <w:t>5,75</w:t>
            </w:r>
          </w:p>
        </w:tc>
      </w:tr>
      <w:tr w:rsidR="00322DEC" w:rsidRPr="00322DEC" w14:paraId="444DCFFA" w14:textId="77777777" w:rsidTr="00322DEC">
        <w:trPr>
          <w:trHeight w:val="31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EFCBDB" w14:textId="77777777" w:rsidR="00322DEC" w:rsidRPr="00322DEC" w:rsidRDefault="00322DEC" w:rsidP="00322DEC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22DEC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C3BF1" w14:textId="77777777" w:rsidR="00322DEC" w:rsidRPr="00322DEC" w:rsidRDefault="00322DEC" w:rsidP="00322DEC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22DEC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46CEA" w14:textId="77777777" w:rsidR="00322DEC" w:rsidRPr="00322DEC" w:rsidRDefault="00322DEC" w:rsidP="00322DEC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22DEC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2F0BF" w14:textId="77777777" w:rsidR="00322DEC" w:rsidRPr="00322DEC" w:rsidRDefault="00322DEC" w:rsidP="00322DEC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22DEC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AC1E2" w14:textId="77777777" w:rsidR="00322DEC" w:rsidRPr="00322DEC" w:rsidRDefault="00322DEC" w:rsidP="00322DEC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22DEC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EDC9D33" w14:textId="77777777" w:rsidR="00322DEC" w:rsidRPr="00322DEC" w:rsidRDefault="00322DEC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22DEC">
              <w:rPr>
                <w:color w:val="000000"/>
                <w:sz w:val="20"/>
                <w:szCs w:val="20"/>
                <w:lang w:eastAsia="en-US"/>
              </w:rPr>
              <w:t>46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875372" w14:textId="77777777" w:rsidR="00322DEC" w:rsidRPr="00322DEC" w:rsidRDefault="00322DEC" w:rsidP="00322DEC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22DEC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990373" w14:textId="77777777" w:rsidR="00322DEC" w:rsidRPr="00322DEC" w:rsidRDefault="00322DEC" w:rsidP="00322DEC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22DEC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260DBE" w14:textId="77777777" w:rsidR="00322DEC" w:rsidRPr="00322DEC" w:rsidRDefault="00322DEC" w:rsidP="00322DEC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322DEC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5EA305A" w14:textId="2B74FC97" w:rsidR="00322DEC" w:rsidRPr="00322DEC" w:rsidRDefault="00F416D1" w:rsidP="00322DEC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30,66667</w:t>
            </w:r>
          </w:p>
        </w:tc>
      </w:tr>
    </w:tbl>
    <w:p w14:paraId="1155381D" w14:textId="677FC62A" w:rsidR="00EF4771" w:rsidRDefault="00EF4771" w:rsidP="00EF4771">
      <w:pPr>
        <w:rPr>
          <w:lang w:val="pt-BR"/>
        </w:rPr>
      </w:pPr>
    </w:p>
    <w:p w14:paraId="2BE2236F" w14:textId="1D761B90" w:rsidR="00943D5E" w:rsidRDefault="00943D5E" w:rsidP="00EF4771">
      <w:pPr>
        <w:rPr>
          <w:lang w:val="pt-BR"/>
        </w:rPr>
      </w:pPr>
    </w:p>
    <w:p w14:paraId="2487D311" w14:textId="77777777" w:rsidR="005D234A" w:rsidRDefault="005D234A" w:rsidP="005D234A">
      <w:pPr>
        <w:rPr>
          <w:lang w:val="pt-BR"/>
        </w:rPr>
      </w:pPr>
      <w:r>
        <w:rPr>
          <w:lang w:val="pt-BR"/>
        </w:rPr>
        <w:t xml:space="preserve">Detalhar para cada cenário: </w:t>
      </w:r>
    </w:p>
    <w:p w14:paraId="09B90A65" w14:textId="77777777" w:rsidR="005D234A" w:rsidRDefault="005D234A" w:rsidP="005D234A">
      <w:pPr>
        <w:rPr>
          <w:lang w:val="pt-BR"/>
        </w:rPr>
      </w:pPr>
    </w:p>
    <w:p w14:paraId="1AD088A7" w14:textId="7F145FA1" w:rsidR="005D234A" w:rsidRPr="005D234A" w:rsidRDefault="000D1E3E" w:rsidP="005D234A">
      <w:pPr>
        <w:rPr>
          <w:b/>
          <w:u w:val="single"/>
          <w:lang w:val="pt-BR"/>
        </w:rPr>
      </w:pPr>
      <w:r>
        <w:rPr>
          <w:b/>
          <w:u w:val="single"/>
          <w:lang w:val="pt-BR"/>
        </w:rPr>
        <w:t>UC</w:t>
      </w:r>
      <w:r w:rsidR="00943D5E">
        <w:rPr>
          <w:b/>
          <w:u w:val="single"/>
          <w:lang w:val="pt-BR"/>
        </w:rPr>
        <w:t>001</w:t>
      </w:r>
      <w:r w:rsidR="00067B7A">
        <w:rPr>
          <w:b/>
          <w:u w:val="single"/>
          <w:lang w:val="pt-BR"/>
        </w:rPr>
        <w:t xml:space="preserve">: </w:t>
      </w:r>
      <w:r w:rsidR="00943D5E">
        <w:rPr>
          <w:b/>
          <w:u w:val="single"/>
          <w:lang w:val="pt-BR"/>
        </w:rPr>
        <w:t xml:space="preserve">Cadastrar </w:t>
      </w:r>
      <w:r w:rsidR="00996ED0">
        <w:rPr>
          <w:b/>
          <w:u w:val="single"/>
          <w:lang w:val="pt-BR"/>
        </w:rPr>
        <w:t>Conteúdo das Disciplinas e Avaliações</w:t>
      </w:r>
    </w:p>
    <w:p w14:paraId="4D173ED7" w14:textId="36F692A2" w:rsidR="005D234A" w:rsidRDefault="005D234A" w:rsidP="005D234A">
      <w:pPr>
        <w:rPr>
          <w:lang w:val="pt-BR"/>
        </w:rPr>
      </w:pPr>
      <w:r>
        <w:rPr>
          <w:lang w:val="pt-BR"/>
        </w:rPr>
        <w:t>Tipo de interação:</w:t>
      </w:r>
      <w:r w:rsidR="00943D5E">
        <w:rPr>
          <w:lang w:val="pt-BR"/>
        </w:rPr>
        <w:t xml:space="preserve"> Interface Gráfica</w:t>
      </w:r>
    </w:p>
    <w:p w14:paraId="0FD2A596" w14:textId="6FD921CC" w:rsidR="005D234A" w:rsidRDefault="005D234A" w:rsidP="005D234A">
      <w:pPr>
        <w:rPr>
          <w:lang w:val="pt-BR"/>
        </w:rPr>
      </w:pPr>
      <w:r>
        <w:rPr>
          <w:lang w:val="pt-BR"/>
        </w:rPr>
        <w:t>Regras de Negócio:</w:t>
      </w:r>
      <w:r w:rsidR="00943D5E">
        <w:rPr>
          <w:lang w:val="pt-BR"/>
        </w:rPr>
        <w:t xml:space="preserve"> </w:t>
      </w:r>
      <w:r w:rsidR="00137074">
        <w:rPr>
          <w:lang w:val="pt-BR"/>
        </w:rPr>
        <w:t xml:space="preserve">O professor deve estar </w:t>
      </w:r>
      <w:proofErr w:type="spellStart"/>
      <w:r w:rsidR="00137074">
        <w:rPr>
          <w:lang w:val="pt-BR"/>
        </w:rPr>
        <w:t>logado</w:t>
      </w:r>
      <w:proofErr w:type="spellEnd"/>
      <w:r w:rsidR="00137074">
        <w:rPr>
          <w:lang w:val="pt-BR"/>
        </w:rPr>
        <w:t xml:space="preserve"> no sistema</w:t>
      </w:r>
      <w:r w:rsidR="00F416D1">
        <w:rPr>
          <w:lang w:val="pt-BR"/>
        </w:rPr>
        <w:t>, o professor pode cadastrar aulas, atividades e matérias, o professor pode cadastrar avaliações</w:t>
      </w:r>
      <w:r w:rsidR="00E117B5">
        <w:rPr>
          <w:lang w:val="pt-BR"/>
        </w:rPr>
        <w:t>.</w:t>
      </w:r>
    </w:p>
    <w:p w14:paraId="1F27190D" w14:textId="7FECB5DC" w:rsidR="005D234A" w:rsidRDefault="005D234A" w:rsidP="005D234A">
      <w:pPr>
        <w:rPr>
          <w:lang w:val="pt-BR"/>
        </w:rPr>
      </w:pPr>
      <w:r>
        <w:rPr>
          <w:lang w:val="pt-BR"/>
        </w:rPr>
        <w:t>Entidades:</w:t>
      </w:r>
      <w:r w:rsidR="00137074">
        <w:rPr>
          <w:lang w:val="pt-BR"/>
        </w:rPr>
        <w:t xml:space="preserve"> Professor, Aula, Matéria, Atividade.</w:t>
      </w:r>
    </w:p>
    <w:p w14:paraId="39F8CBFC" w14:textId="7705A4F9" w:rsidR="005D234A" w:rsidRDefault="005D234A" w:rsidP="005D234A">
      <w:pPr>
        <w:rPr>
          <w:lang w:val="pt-BR"/>
        </w:rPr>
      </w:pPr>
      <w:r>
        <w:rPr>
          <w:lang w:val="pt-BR"/>
        </w:rPr>
        <w:t>Tipo de manipulação:</w:t>
      </w:r>
      <w:r w:rsidR="006B2118">
        <w:rPr>
          <w:lang w:val="pt-BR"/>
        </w:rPr>
        <w:t xml:space="preserve"> Ler, Excluir, Criar e Atualizar as Aulas.</w:t>
      </w:r>
    </w:p>
    <w:p w14:paraId="60F765FB" w14:textId="0E103570" w:rsidR="00943D5E" w:rsidRDefault="00943D5E" w:rsidP="005D234A">
      <w:pPr>
        <w:rPr>
          <w:lang w:val="pt-BR"/>
        </w:rPr>
      </w:pPr>
    </w:p>
    <w:p w14:paraId="51D5FCA5" w14:textId="7CF64B41" w:rsidR="00943D5E" w:rsidRPr="005D234A" w:rsidRDefault="00943D5E" w:rsidP="00943D5E">
      <w:pPr>
        <w:rPr>
          <w:b/>
          <w:u w:val="single"/>
          <w:lang w:val="pt-BR"/>
        </w:rPr>
      </w:pPr>
      <w:r>
        <w:rPr>
          <w:b/>
          <w:u w:val="single"/>
          <w:lang w:val="pt-BR"/>
        </w:rPr>
        <w:t>UC002: Interagir com o Chat</w:t>
      </w:r>
    </w:p>
    <w:p w14:paraId="194A32D1" w14:textId="769378B7" w:rsidR="00943D5E" w:rsidRDefault="00943D5E" w:rsidP="00943D5E">
      <w:pPr>
        <w:rPr>
          <w:lang w:val="pt-BR"/>
        </w:rPr>
      </w:pPr>
      <w:r>
        <w:rPr>
          <w:lang w:val="pt-BR"/>
        </w:rPr>
        <w:t>Tipo de interação: Interface Gráfica</w:t>
      </w:r>
    </w:p>
    <w:p w14:paraId="4E8C2C7B" w14:textId="0FEADD70" w:rsidR="00943D5E" w:rsidRDefault="00943D5E" w:rsidP="00943D5E">
      <w:pPr>
        <w:rPr>
          <w:lang w:val="pt-BR"/>
        </w:rPr>
      </w:pPr>
      <w:r>
        <w:rPr>
          <w:lang w:val="pt-BR"/>
        </w:rPr>
        <w:t>Regras de Negócio:</w:t>
      </w:r>
      <w:r w:rsidR="00137074">
        <w:rPr>
          <w:lang w:val="pt-BR"/>
        </w:rPr>
        <w:t xml:space="preserve"> O professor ou o aluno precisa estar </w:t>
      </w:r>
      <w:proofErr w:type="spellStart"/>
      <w:r w:rsidR="00137074">
        <w:rPr>
          <w:lang w:val="pt-BR"/>
        </w:rPr>
        <w:t>logado</w:t>
      </w:r>
      <w:proofErr w:type="spellEnd"/>
      <w:r w:rsidR="00137074">
        <w:rPr>
          <w:lang w:val="pt-BR"/>
        </w:rPr>
        <w:t xml:space="preserve"> no sistema.</w:t>
      </w:r>
    </w:p>
    <w:p w14:paraId="72933921" w14:textId="7305582F" w:rsidR="00943D5E" w:rsidRDefault="00943D5E" w:rsidP="00943D5E">
      <w:pPr>
        <w:rPr>
          <w:lang w:val="pt-BR"/>
        </w:rPr>
      </w:pPr>
      <w:r>
        <w:rPr>
          <w:lang w:val="pt-BR"/>
        </w:rPr>
        <w:t>Entidades:</w:t>
      </w:r>
      <w:r w:rsidR="00137074">
        <w:rPr>
          <w:lang w:val="pt-BR"/>
        </w:rPr>
        <w:t xml:space="preserve"> Chat, Mensagem, Aluno, Professor.</w:t>
      </w:r>
    </w:p>
    <w:p w14:paraId="1503AE03" w14:textId="6CD81ECE" w:rsidR="00943D5E" w:rsidRDefault="00943D5E" w:rsidP="00943D5E">
      <w:pPr>
        <w:rPr>
          <w:lang w:val="pt-BR"/>
        </w:rPr>
      </w:pPr>
      <w:r>
        <w:rPr>
          <w:lang w:val="pt-BR"/>
        </w:rPr>
        <w:t>Tipo de manipulação:</w:t>
      </w:r>
      <w:r w:rsidR="006B2118" w:rsidRPr="006B2118">
        <w:rPr>
          <w:lang w:val="pt-BR"/>
        </w:rPr>
        <w:t xml:space="preserve"> </w:t>
      </w:r>
      <w:r w:rsidR="006B2118">
        <w:rPr>
          <w:lang w:val="pt-BR"/>
        </w:rPr>
        <w:t>Ler, Excluir, Criar e Atualizar as mensagens do Chat.</w:t>
      </w:r>
    </w:p>
    <w:p w14:paraId="6923D2B6" w14:textId="77777777" w:rsidR="00943D5E" w:rsidRDefault="00943D5E" w:rsidP="00943D5E">
      <w:pPr>
        <w:rPr>
          <w:lang w:val="pt-BR"/>
        </w:rPr>
      </w:pPr>
    </w:p>
    <w:p w14:paraId="742D093C" w14:textId="634D317F" w:rsidR="00943D5E" w:rsidRPr="005D234A" w:rsidRDefault="00943D5E" w:rsidP="00943D5E">
      <w:pPr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UC003: Visualização de </w:t>
      </w:r>
      <w:r w:rsidR="00A53091">
        <w:rPr>
          <w:b/>
          <w:u w:val="single"/>
          <w:lang w:val="pt-BR"/>
        </w:rPr>
        <w:t>Calendário</w:t>
      </w:r>
    </w:p>
    <w:p w14:paraId="7EC842C5" w14:textId="77777777" w:rsidR="00943D5E" w:rsidRDefault="00943D5E" w:rsidP="00943D5E">
      <w:pPr>
        <w:rPr>
          <w:lang w:val="pt-BR"/>
        </w:rPr>
      </w:pPr>
      <w:r>
        <w:rPr>
          <w:lang w:val="pt-BR"/>
        </w:rPr>
        <w:t>Tipo de interação: Interface Gráfica</w:t>
      </w:r>
    </w:p>
    <w:p w14:paraId="63B6890F" w14:textId="6B6C5C8D" w:rsidR="00943D5E" w:rsidRDefault="00943D5E" w:rsidP="00943D5E">
      <w:pPr>
        <w:rPr>
          <w:lang w:val="pt-BR"/>
        </w:rPr>
      </w:pPr>
      <w:r>
        <w:rPr>
          <w:lang w:val="pt-BR"/>
        </w:rPr>
        <w:t>Regras de Negócio:</w:t>
      </w:r>
      <w:r w:rsidR="00137074">
        <w:rPr>
          <w:lang w:val="pt-BR"/>
        </w:rPr>
        <w:t xml:space="preserve"> O aluno precisa estar </w:t>
      </w:r>
      <w:proofErr w:type="spellStart"/>
      <w:r w:rsidR="00137074">
        <w:rPr>
          <w:lang w:val="pt-BR"/>
        </w:rPr>
        <w:t>logado</w:t>
      </w:r>
      <w:proofErr w:type="spellEnd"/>
      <w:r w:rsidR="00137074">
        <w:rPr>
          <w:lang w:val="pt-BR"/>
        </w:rPr>
        <w:t xml:space="preserve"> no sistema.</w:t>
      </w:r>
    </w:p>
    <w:p w14:paraId="6CB4EA46" w14:textId="77DC8BCF" w:rsidR="00943D5E" w:rsidRDefault="00943D5E" w:rsidP="00943D5E">
      <w:pPr>
        <w:rPr>
          <w:lang w:val="pt-BR"/>
        </w:rPr>
      </w:pPr>
      <w:r>
        <w:rPr>
          <w:lang w:val="pt-BR"/>
        </w:rPr>
        <w:t>Entidades:</w:t>
      </w:r>
      <w:r w:rsidR="00137074">
        <w:rPr>
          <w:lang w:val="pt-BR"/>
        </w:rPr>
        <w:t xml:space="preserve"> Aulas, Atividades, Aluno.</w:t>
      </w:r>
    </w:p>
    <w:p w14:paraId="738C79DC" w14:textId="0E5C8C5D" w:rsidR="00943D5E" w:rsidRDefault="00943D5E" w:rsidP="00943D5E">
      <w:pPr>
        <w:rPr>
          <w:lang w:val="pt-BR"/>
        </w:rPr>
      </w:pPr>
      <w:r>
        <w:rPr>
          <w:lang w:val="pt-BR"/>
        </w:rPr>
        <w:t>Tipo de manipulação:</w:t>
      </w:r>
      <w:r w:rsidR="006B2118">
        <w:rPr>
          <w:lang w:val="pt-BR"/>
        </w:rPr>
        <w:t xml:space="preserve"> Ler as aulas e atividades, que foram geradas a partir do cadastro de aulas e atividades.</w:t>
      </w:r>
    </w:p>
    <w:p w14:paraId="5EBC2D91" w14:textId="2088A7E2" w:rsidR="00943D5E" w:rsidRDefault="00943D5E" w:rsidP="00943D5E">
      <w:pPr>
        <w:rPr>
          <w:lang w:val="pt-BR"/>
        </w:rPr>
      </w:pPr>
    </w:p>
    <w:p w14:paraId="2A112359" w14:textId="1C50AA6D" w:rsidR="00A53091" w:rsidRPr="005D234A" w:rsidRDefault="00A53091" w:rsidP="00A53091">
      <w:pPr>
        <w:rPr>
          <w:b/>
          <w:u w:val="single"/>
          <w:lang w:val="pt-BR"/>
        </w:rPr>
      </w:pPr>
      <w:r>
        <w:rPr>
          <w:b/>
          <w:u w:val="single"/>
          <w:lang w:val="pt-BR"/>
        </w:rPr>
        <w:lastRenderedPageBreak/>
        <w:t xml:space="preserve">UC004: </w:t>
      </w:r>
      <w:r w:rsidR="00996ED0">
        <w:rPr>
          <w:b/>
          <w:u w:val="single"/>
          <w:lang w:val="pt-BR"/>
        </w:rPr>
        <w:t>Visualizar Conteúdo das Aulas</w:t>
      </w:r>
    </w:p>
    <w:p w14:paraId="6E85E119" w14:textId="77777777" w:rsidR="00A53091" w:rsidRDefault="00A53091" w:rsidP="00A53091">
      <w:pPr>
        <w:rPr>
          <w:lang w:val="pt-BR"/>
        </w:rPr>
      </w:pPr>
      <w:r>
        <w:rPr>
          <w:lang w:val="pt-BR"/>
        </w:rPr>
        <w:t>Tipo de interação: Interface Gráfica</w:t>
      </w:r>
    </w:p>
    <w:p w14:paraId="21197F22" w14:textId="654067F9" w:rsidR="00A53091" w:rsidRDefault="00A53091" w:rsidP="00A53091">
      <w:pPr>
        <w:rPr>
          <w:lang w:val="pt-BR"/>
        </w:rPr>
      </w:pPr>
      <w:r>
        <w:rPr>
          <w:lang w:val="pt-BR"/>
        </w:rPr>
        <w:t>Regras de Negócio:</w:t>
      </w:r>
      <w:r w:rsidR="00137074">
        <w:rPr>
          <w:lang w:val="pt-BR"/>
        </w:rPr>
        <w:t xml:space="preserve"> O aluno precisa estar </w:t>
      </w:r>
      <w:proofErr w:type="spellStart"/>
      <w:r w:rsidR="00137074">
        <w:rPr>
          <w:lang w:val="pt-BR"/>
        </w:rPr>
        <w:t>logado</w:t>
      </w:r>
      <w:proofErr w:type="spellEnd"/>
      <w:r w:rsidR="00137074">
        <w:rPr>
          <w:lang w:val="pt-BR"/>
        </w:rPr>
        <w:t xml:space="preserve"> no sistema.</w:t>
      </w:r>
    </w:p>
    <w:p w14:paraId="6A2F095A" w14:textId="6614A39E" w:rsidR="00A53091" w:rsidRDefault="00A53091" w:rsidP="00A53091">
      <w:pPr>
        <w:rPr>
          <w:lang w:val="pt-BR"/>
        </w:rPr>
      </w:pPr>
      <w:r>
        <w:rPr>
          <w:lang w:val="pt-BR"/>
        </w:rPr>
        <w:t>Entidades:</w:t>
      </w:r>
      <w:r w:rsidR="00137074">
        <w:rPr>
          <w:lang w:val="pt-BR"/>
        </w:rPr>
        <w:t xml:space="preserve"> Aula, Aluno, Matéria, Atividade.</w:t>
      </w:r>
    </w:p>
    <w:p w14:paraId="29869EE8" w14:textId="75E970D6" w:rsidR="00A53091" w:rsidRDefault="00A53091" w:rsidP="00A53091">
      <w:pPr>
        <w:rPr>
          <w:lang w:val="pt-BR"/>
        </w:rPr>
      </w:pPr>
      <w:r>
        <w:rPr>
          <w:lang w:val="pt-BR"/>
        </w:rPr>
        <w:t>Tipo de manipulação:</w:t>
      </w:r>
      <w:r w:rsidR="006B2118">
        <w:rPr>
          <w:lang w:val="pt-BR"/>
        </w:rPr>
        <w:t xml:space="preserve"> </w:t>
      </w:r>
      <w:r w:rsidR="00996ED0">
        <w:rPr>
          <w:lang w:val="pt-BR"/>
        </w:rPr>
        <w:t>Ler o conteúdo d</w:t>
      </w:r>
      <w:r w:rsidR="006B2118">
        <w:rPr>
          <w:lang w:val="pt-BR"/>
        </w:rPr>
        <w:t>as aulas.</w:t>
      </w:r>
    </w:p>
    <w:p w14:paraId="0166B2E0" w14:textId="5BE8DF90" w:rsidR="00A53091" w:rsidRDefault="00A53091" w:rsidP="00A53091">
      <w:pPr>
        <w:rPr>
          <w:lang w:val="pt-BR"/>
        </w:rPr>
      </w:pPr>
    </w:p>
    <w:p w14:paraId="0BCAB840" w14:textId="77777777" w:rsidR="000B1025" w:rsidRDefault="000B1025" w:rsidP="00A53091">
      <w:pPr>
        <w:rPr>
          <w:b/>
          <w:u w:val="single"/>
          <w:lang w:val="pt-BR"/>
        </w:rPr>
      </w:pPr>
    </w:p>
    <w:p w14:paraId="776232AB" w14:textId="77777777" w:rsidR="000B1025" w:rsidRDefault="000B1025" w:rsidP="00A53091">
      <w:pPr>
        <w:rPr>
          <w:b/>
          <w:u w:val="single"/>
          <w:lang w:val="pt-BR"/>
        </w:rPr>
      </w:pPr>
    </w:p>
    <w:p w14:paraId="0E98B1CF" w14:textId="7B0B30F5" w:rsidR="00A53091" w:rsidRPr="005D234A" w:rsidRDefault="00A53091" w:rsidP="00A53091">
      <w:pPr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UC005: Cadastro de Usuários </w:t>
      </w:r>
    </w:p>
    <w:p w14:paraId="12EA18B6" w14:textId="77777777" w:rsidR="00A53091" w:rsidRDefault="00A53091" w:rsidP="00A53091">
      <w:pPr>
        <w:rPr>
          <w:lang w:val="pt-BR"/>
        </w:rPr>
      </w:pPr>
      <w:r>
        <w:rPr>
          <w:lang w:val="pt-BR"/>
        </w:rPr>
        <w:t>Tipo de interação: Interface Gráfica</w:t>
      </w:r>
    </w:p>
    <w:p w14:paraId="39C2AEAC" w14:textId="503DD1C2" w:rsidR="00A53091" w:rsidRDefault="00A53091" w:rsidP="00A53091">
      <w:pPr>
        <w:rPr>
          <w:lang w:val="pt-BR"/>
        </w:rPr>
      </w:pPr>
      <w:r>
        <w:rPr>
          <w:lang w:val="pt-BR"/>
        </w:rPr>
        <w:t>Regras de Negócio:</w:t>
      </w:r>
      <w:r w:rsidR="00137074">
        <w:rPr>
          <w:lang w:val="pt-BR"/>
        </w:rPr>
        <w:t xml:space="preserve"> O </w:t>
      </w:r>
      <w:r w:rsidR="00E117B5">
        <w:rPr>
          <w:lang w:val="pt-BR"/>
        </w:rPr>
        <w:t>sistema deve estar ativo</w:t>
      </w:r>
    </w:p>
    <w:p w14:paraId="7CB3CAEE" w14:textId="2364E6DC" w:rsidR="00A53091" w:rsidRDefault="00A53091" w:rsidP="00A53091">
      <w:pPr>
        <w:rPr>
          <w:lang w:val="pt-BR"/>
        </w:rPr>
      </w:pPr>
      <w:r>
        <w:rPr>
          <w:lang w:val="pt-BR"/>
        </w:rPr>
        <w:t>Entidades:</w:t>
      </w:r>
      <w:r w:rsidR="00137074">
        <w:rPr>
          <w:lang w:val="pt-BR"/>
        </w:rPr>
        <w:t xml:space="preserve"> Aluno, Professor. </w:t>
      </w:r>
    </w:p>
    <w:p w14:paraId="187D137C" w14:textId="44F059C5" w:rsidR="00A53091" w:rsidRDefault="00A53091" w:rsidP="00A53091">
      <w:pPr>
        <w:rPr>
          <w:lang w:val="pt-BR"/>
        </w:rPr>
      </w:pPr>
      <w:r>
        <w:rPr>
          <w:lang w:val="pt-BR"/>
        </w:rPr>
        <w:t>Tipo de manipulação:</w:t>
      </w:r>
      <w:r w:rsidR="006B2118">
        <w:rPr>
          <w:lang w:val="pt-BR"/>
        </w:rPr>
        <w:t xml:space="preserve"> Ler, Excluir, Criar e Atualizar os usuários no sistema.</w:t>
      </w:r>
    </w:p>
    <w:p w14:paraId="53B0A4D2" w14:textId="3AAFE65B" w:rsidR="006B2118" w:rsidRDefault="006B2118" w:rsidP="00A53091">
      <w:pPr>
        <w:rPr>
          <w:lang w:val="pt-BR"/>
        </w:rPr>
      </w:pPr>
    </w:p>
    <w:p w14:paraId="0924F147" w14:textId="77777777" w:rsidR="006B2118" w:rsidRDefault="006B2118" w:rsidP="00A53091">
      <w:pPr>
        <w:rPr>
          <w:lang w:val="pt-BR"/>
        </w:rPr>
      </w:pPr>
    </w:p>
    <w:p w14:paraId="16772A7E" w14:textId="6B44201E" w:rsidR="00365EC5" w:rsidRPr="00365EC5" w:rsidRDefault="00365EC5" w:rsidP="00A53091">
      <w:pPr>
        <w:rPr>
          <w:b/>
          <w:u w:val="single"/>
          <w:lang w:val="pt-BR"/>
        </w:rPr>
      </w:pPr>
      <w:r w:rsidRPr="00365EC5">
        <w:rPr>
          <w:b/>
          <w:u w:val="single"/>
          <w:lang w:val="pt-BR"/>
        </w:rPr>
        <w:t xml:space="preserve">Cálculo do </w:t>
      </w:r>
      <w:r>
        <w:rPr>
          <w:b/>
          <w:u w:val="single"/>
          <w:lang w:val="pt-BR"/>
        </w:rPr>
        <w:t>E</w:t>
      </w:r>
      <w:r w:rsidRPr="00365EC5">
        <w:rPr>
          <w:b/>
          <w:u w:val="single"/>
          <w:lang w:val="pt-BR"/>
        </w:rPr>
        <w:t>sforço</w:t>
      </w:r>
    </w:p>
    <w:p w14:paraId="7BDAC695" w14:textId="77777777" w:rsidR="00365EC5" w:rsidRPr="00365EC5" w:rsidRDefault="00365EC5" w:rsidP="00A53091">
      <w:pPr>
        <w:rPr>
          <w:b/>
          <w:bCs/>
          <w:lang w:val="pt-BR"/>
        </w:rPr>
      </w:pPr>
    </w:p>
    <w:p w14:paraId="359D3FE0" w14:textId="3559001F" w:rsidR="00943D5E" w:rsidRDefault="00365EC5" w:rsidP="00943D5E">
      <w:pPr>
        <w:rPr>
          <w:lang w:val="pt-BR"/>
        </w:rPr>
      </w:pPr>
      <w:r>
        <w:rPr>
          <w:lang w:val="pt-BR"/>
        </w:rPr>
        <w:t xml:space="preserve">PUC * Horas/PUC </w:t>
      </w:r>
    </w:p>
    <w:p w14:paraId="642E7632" w14:textId="38AA31C3" w:rsidR="00365EC5" w:rsidRDefault="00365EC5" w:rsidP="00943D5E">
      <w:pPr>
        <w:rPr>
          <w:lang w:val="pt-BR"/>
        </w:rPr>
      </w:pPr>
    </w:p>
    <w:p w14:paraId="1504AC2B" w14:textId="3EECEB5F" w:rsidR="00E22018" w:rsidRDefault="00365EC5" w:rsidP="00943D5E">
      <w:pPr>
        <w:rPr>
          <w:lang w:val="pt-BR"/>
        </w:rPr>
      </w:pPr>
      <w:r>
        <w:rPr>
          <w:lang w:val="pt-BR"/>
        </w:rPr>
        <w:t>3</w:t>
      </w:r>
      <w:r w:rsidR="00F416D1">
        <w:rPr>
          <w:lang w:val="pt-BR"/>
        </w:rPr>
        <w:t>1</w:t>
      </w:r>
      <w:r>
        <w:rPr>
          <w:lang w:val="pt-BR"/>
        </w:rPr>
        <w:t xml:space="preserve"> * 20 </w:t>
      </w:r>
      <w:r w:rsidR="00E22018">
        <w:rPr>
          <w:lang w:val="pt-BR"/>
        </w:rPr>
        <w:t>= 6</w:t>
      </w:r>
      <w:r w:rsidR="00F416D1">
        <w:rPr>
          <w:lang w:val="pt-BR"/>
        </w:rPr>
        <w:t>2</w:t>
      </w:r>
      <w:r w:rsidR="00E22018">
        <w:rPr>
          <w:lang w:val="pt-BR"/>
        </w:rPr>
        <w:t>0</w:t>
      </w:r>
    </w:p>
    <w:p w14:paraId="705351D4" w14:textId="77777777" w:rsidR="00E22018" w:rsidRDefault="00E22018" w:rsidP="00943D5E">
      <w:pPr>
        <w:rPr>
          <w:lang w:val="pt-BR"/>
        </w:rPr>
      </w:pPr>
    </w:p>
    <w:p w14:paraId="7443E3B9" w14:textId="67924BE8" w:rsidR="00365EC5" w:rsidRDefault="00E22018" w:rsidP="00943D5E">
      <w:pPr>
        <w:rPr>
          <w:lang w:val="pt-BR"/>
        </w:rPr>
      </w:pPr>
      <w:r>
        <w:rPr>
          <w:lang w:val="pt-BR"/>
        </w:rPr>
        <w:t>Esforço:</w:t>
      </w:r>
      <w:r w:rsidR="00365EC5">
        <w:rPr>
          <w:lang w:val="pt-BR"/>
        </w:rPr>
        <w:t xml:space="preserve"> 6</w:t>
      </w:r>
      <w:r w:rsidR="00322DEC">
        <w:rPr>
          <w:lang w:val="pt-BR"/>
        </w:rPr>
        <w:t>0</w:t>
      </w:r>
      <w:r w:rsidR="00365EC5">
        <w:rPr>
          <w:lang w:val="pt-BR"/>
        </w:rPr>
        <w:t>0 horas</w:t>
      </w:r>
    </w:p>
    <w:p w14:paraId="766CF248" w14:textId="77777777" w:rsidR="00365EC5" w:rsidRDefault="00365EC5" w:rsidP="00943D5E">
      <w:pPr>
        <w:rPr>
          <w:lang w:val="pt-BR"/>
        </w:rPr>
      </w:pPr>
    </w:p>
    <w:p w14:paraId="1EDEC8B4" w14:textId="13012FE7" w:rsidR="00943D5E" w:rsidRDefault="00943D5E" w:rsidP="005D234A">
      <w:pPr>
        <w:rPr>
          <w:lang w:val="pt-BR"/>
        </w:rPr>
      </w:pPr>
    </w:p>
    <w:p w14:paraId="2F976871" w14:textId="566CE79C" w:rsidR="00365EC5" w:rsidRDefault="00365EC5" w:rsidP="005D234A">
      <w:pPr>
        <w:rPr>
          <w:lang w:val="pt-BR"/>
        </w:rPr>
      </w:pPr>
      <w:r w:rsidRPr="00365EC5">
        <w:rPr>
          <w:b/>
          <w:u w:val="single"/>
          <w:lang w:val="pt-BR"/>
        </w:rPr>
        <w:t>Cálculo de Prazo</w:t>
      </w:r>
    </w:p>
    <w:p w14:paraId="5F86B574" w14:textId="4DEBFC28" w:rsidR="00365EC5" w:rsidRDefault="00365EC5" w:rsidP="005D234A">
      <w:pPr>
        <w:rPr>
          <w:lang w:val="pt-BR"/>
        </w:rPr>
      </w:pPr>
    </w:p>
    <w:p w14:paraId="71355C46" w14:textId="2DAA9DD0" w:rsidR="00365EC5" w:rsidRDefault="00365EC5" w:rsidP="005D234A">
      <w:pPr>
        <w:rPr>
          <w:lang w:val="pt-BR"/>
        </w:rPr>
      </w:pPr>
      <w:r>
        <w:rPr>
          <w:lang w:val="pt-BR"/>
        </w:rPr>
        <w:t>Horas de Trabalho / (Tamanho da Equipe*Horas por dia)</w:t>
      </w:r>
    </w:p>
    <w:p w14:paraId="0574EDBD" w14:textId="71D10F79" w:rsidR="00365EC5" w:rsidRDefault="00365EC5" w:rsidP="005D234A">
      <w:pPr>
        <w:rPr>
          <w:lang w:val="pt-BR"/>
        </w:rPr>
      </w:pPr>
    </w:p>
    <w:p w14:paraId="27CC4828" w14:textId="1D7DE7A5" w:rsidR="00E22018" w:rsidRDefault="00365EC5" w:rsidP="005D234A">
      <w:pPr>
        <w:rPr>
          <w:lang w:val="pt-BR"/>
        </w:rPr>
      </w:pPr>
      <w:r>
        <w:rPr>
          <w:lang w:val="pt-BR"/>
        </w:rPr>
        <w:t>6</w:t>
      </w:r>
      <w:r w:rsidR="00F416D1">
        <w:rPr>
          <w:lang w:val="pt-BR"/>
        </w:rPr>
        <w:t>2</w:t>
      </w:r>
      <w:r>
        <w:rPr>
          <w:lang w:val="pt-BR"/>
        </w:rPr>
        <w:t xml:space="preserve">0 horas / (4 pessoas * 4 horas por </w:t>
      </w:r>
      <w:r w:rsidR="009A4C30">
        <w:rPr>
          <w:lang w:val="pt-BR"/>
        </w:rPr>
        <w:t>dia) =</w:t>
      </w:r>
      <w:r w:rsidR="00E22018">
        <w:rPr>
          <w:lang w:val="pt-BR"/>
        </w:rPr>
        <w:t xml:space="preserve"> </w:t>
      </w:r>
      <w:r w:rsidR="00322DEC">
        <w:rPr>
          <w:lang w:val="pt-BR"/>
        </w:rPr>
        <w:t>3</w:t>
      </w:r>
      <w:r w:rsidR="00F416D1">
        <w:rPr>
          <w:lang w:val="pt-BR"/>
        </w:rPr>
        <w:t>8,75</w:t>
      </w:r>
    </w:p>
    <w:p w14:paraId="0F30BA0C" w14:textId="5B5E1821" w:rsidR="00365EC5" w:rsidRDefault="00365EC5" w:rsidP="005D234A">
      <w:pPr>
        <w:rPr>
          <w:lang w:val="pt-BR"/>
        </w:rPr>
      </w:pPr>
    </w:p>
    <w:p w14:paraId="43D0858D" w14:textId="381C7F3A" w:rsidR="00365EC5" w:rsidRDefault="00E22018" w:rsidP="005D234A">
      <w:pPr>
        <w:rPr>
          <w:lang w:val="pt-BR"/>
        </w:rPr>
      </w:pPr>
      <w:r>
        <w:rPr>
          <w:lang w:val="pt-BR"/>
        </w:rPr>
        <w:t xml:space="preserve">Prazo: </w:t>
      </w:r>
      <w:r w:rsidR="00322DEC">
        <w:rPr>
          <w:lang w:val="pt-BR"/>
        </w:rPr>
        <w:t>3</w:t>
      </w:r>
      <w:r w:rsidR="00F416D1">
        <w:rPr>
          <w:lang w:val="pt-BR"/>
        </w:rPr>
        <w:t>9</w:t>
      </w:r>
      <w:r>
        <w:rPr>
          <w:lang w:val="pt-BR"/>
        </w:rPr>
        <w:t xml:space="preserve"> dias</w:t>
      </w:r>
    </w:p>
    <w:p w14:paraId="59935C44" w14:textId="0547859C" w:rsidR="00E22018" w:rsidRDefault="00E22018" w:rsidP="005D234A">
      <w:pPr>
        <w:rPr>
          <w:lang w:val="pt-BR"/>
        </w:rPr>
      </w:pPr>
    </w:p>
    <w:p w14:paraId="23DD612E" w14:textId="6439962A" w:rsidR="00E22018" w:rsidRDefault="00E22018" w:rsidP="005D234A">
      <w:pPr>
        <w:rPr>
          <w:lang w:val="pt-BR"/>
        </w:rPr>
      </w:pPr>
    </w:p>
    <w:p w14:paraId="09327E72" w14:textId="2BE72782" w:rsidR="00E22018" w:rsidRDefault="00E22018" w:rsidP="00E22018">
      <w:pPr>
        <w:rPr>
          <w:lang w:val="pt-BR"/>
        </w:rPr>
      </w:pPr>
      <w:r w:rsidRPr="00365EC5">
        <w:rPr>
          <w:b/>
          <w:u w:val="single"/>
          <w:lang w:val="pt-BR"/>
        </w:rPr>
        <w:t xml:space="preserve">Cálculo de </w:t>
      </w:r>
      <w:r>
        <w:rPr>
          <w:b/>
          <w:u w:val="single"/>
          <w:lang w:val="pt-BR"/>
        </w:rPr>
        <w:t>Custo</w:t>
      </w:r>
    </w:p>
    <w:p w14:paraId="1042A74C" w14:textId="7382F4BE" w:rsidR="00E22018" w:rsidRDefault="00E22018" w:rsidP="005D234A">
      <w:pPr>
        <w:rPr>
          <w:lang w:val="pt-BR"/>
        </w:rPr>
      </w:pPr>
    </w:p>
    <w:p w14:paraId="01F400C2" w14:textId="0FCDD551" w:rsidR="00E22018" w:rsidRDefault="00E22018" w:rsidP="005D234A">
      <w:pPr>
        <w:rPr>
          <w:lang w:val="pt-BR"/>
        </w:rPr>
      </w:pPr>
      <w:r>
        <w:rPr>
          <w:lang w:val="pt-BR"/>
        </w:rPr>
        <w:t>Horas de Trabalho * Valor hora</w:t>
      </w:r>
    </w:p>
    <w:p w14:paraId="667D4995" w14:textId="6F7CCC11" w:rsidR="00E22018" w:rsidRDefault="00E22018" w:rsidP="005D234A">
      <w:pPr>
        <w:rPr>
          <w:lang w:val="pt-BR"/>
        </w:rPr>
      </w:pPr>
    </w:p>
    <w:p w14:paraId="21AD9A72" w14:textId="6DE2368B" w:rsidR="00E22018" w:rsidRDefault="00E22018" w:rsidP="005D234A">
      <w:pPr>
        <w:rPr>
          <w:lang w:val="pt-BR"/>
        </w:rPr>
      </w:pPr>
      <w:r>
        <w:rPr>
          <w:lang w:val="pt-BR"/>
        </w:rPr>
        <w:t>6</w:t>
      </w:r>
      <w:r w:rsidR="00F416D1">
        <w:rPr>
          <w:lang w:val="pt-BR"/>
        </w:rPr>
        <w:t>2</w:t>
      </w:r>
      <w:r>
        <w:rPr>
          <w:lang w:val="pt-BR"/>
        </w:rPr>
        <w:t>0 horas * R$90,00 = 5</w:t>
      </w:r>
      <w:r w:rsidR="00F416D1">
        <w:rPr>
          <w:lang w:val="pt-BR"/>
        </w:rPr>
        <w:t>58</w:t>
      </w:r>
      <w:r w:rsidR="00322DEC">
        <w:rPr>
          <w:lang w:val="pt-BR"/>
        </w:rPr>
        <w:t>00</w:t>
      </w:r>
    </w:p>
    <w:p w14:paraId="316988D8" w14:textId="38B38C9A" w:rsidR="00E22018" w:rsidRDefault="00E22018" w:rsidP="005D234A">
      <w:pPr>
        <w:rPr>
          <w:lang w:val="pt-BR"/>
        </w:rPr>
      </w:pPr>
    </w:p>
    <w:p w14:paraId="5B25CA62" w14:textId="32792277" w:rsidR="00E22018" w:rsidRDefault="00E22018" w:rsidP="005D234A">
      <w:pPr>
        <w:rPr>
          <w:lang w:val="pt-BR"/>
        </w:rPr>
      </w:pPr>
      <w:r>
        <w:rPr>
          <w:lang w:val="pt-BR"/>
        </w:rPr>
        <w:t>Custo: R$5</w:t>
      </w:r>
      <w:r w:rsidR="00F416D1">
        <w:rPr>
          <w:lang w:val="pt-BR"/>
        </w:rPr>
        <w:t>5</w:t>
      </w:r>
      <w:r w:rsidR="00322DEC">
        <w:rPr>
          <w:lang w:val="pt-BR"/>
        </w:rPr>
        <w:t>.</w:t>
      </w:r>
      <w:r w:rsidR="00F416D1">
        <w:rPr>
          <w:lang w:val="pt-BR"/>
        </w:rPr>
        <w:t>8</w:t>
      </w:r>
      <w:r>
        <w:rPr>
          <w:lang w:val="pt-BR"/>
        </w:rPr>
        <w:t>00</w:t>
      </w:r>
    </w:p>
    <w:sectPr w:rsidR="00E22018" w:rsidSect="0072500A">
      <w:headerReference w:type="default" r:id="rId8"/>
      <w:footerReference w:type="default" r:id="rId9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1FF7A" w14:textId="77777777" w:rsidR="00FC47A3" w:rsidRDefault="00FC47A3">
      <w:r>
        <w:separator/>
      </w:r>
    </w:p>
  </w:endnote>
  <w:endnote w:type="continuationSeparator" w:id="0">
    <w:p w14:paraId="0C92EF25" w14:textId="77777777" w:rsidR="00FC47A3" w:rsidRDefault="00FC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B091C" w14:textId="77777777" w:rsidR="00FC7F85" w:rsidRDefault="00FC7F85" w:rsidP="008C2AE5">
    <w:pPr>
      <w:pBdr>
        <w:top w:val="single" w:sz="4" w:space="1" w:color="auto"/>
      </w:pBdr>
    </w:pPr>
    <w:proofErr w:type="spellStart"/>
    <w:r>
      <w:rPr>
        <w:lang w:val="pt-BR"/>
      </w:rPr>
      <w:t>TMP_PlanoProjeto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1F6F0" w14:textId="77777777" w:rsidR="00FC47A3" w:rsidRDefault="00FC47A3">
      <w:r>
        <w:separator/>
      </w:r>
    </w:p>
  </w:footnote>
  <w:footnote w:type="continuationSeparator" w:id="0">
    <w:p w14:paraId="3FCCB20C" w14:textId="77777777" w:rsidR="00FC47A3" w:rsidRDefault="00FC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FC7F85" w:rsidRPr="00F416D1" w14:paraId="1B513700" w14:textId="77777777" w:rsidTr="003474F5">
      <w:trPr>
        <w:trHeight w:val="1651"/>
        <w:jc w:val="center"/>
      </w:trPr>
      <w:tc>
        <w:tcPr>
          <w:tcW w:w="1533" w:type="dxa"/>
        </w:tcPr>
        <w:p w14:paraId="2FDBC201" w14:textId="55E5B03A" w:rsidR="00FC7F85" w:rsidRDefault="00143650" w:rsidP="002101E2">
          <w:pPr>
            <w:pStyle w:val="Cabealh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5D24DAA0" wp14:editId="1218A103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1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14:paraId="1CAE6646" w14:textId="77777777" w:rsidR="00FC7F85" w:rsidRPr="00435EF8" w:rsidRDefault="00FC7F85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699650F6" w14:textId="77777777" w:rsidR="00FC7F85" w:rsidRPr="00435EF8" w:rsidRDefault="00FC7F85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46ACDCC9" w14:textId="77777777" w:rsidR="00FC7F85" w:rsidRPr="003474F5" w:rsidRDefault="00FC7F85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709EE8AD" w14:textId="77777777" w:rsidR="00FC7F85" w:rsidRDefault="00FC7F85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15B7C21C" w14:textId="77777777" w:rsidR="00FC7F85" w:rsidRDefault="00FC7F85" w:rsidP="0044002D">
    <w:pPr>
      <w:pStyle w:val="Cabealho"/>
    </w:pPr>
  </w:p>
  <w:p w14:paraId="459E6E1C" w14:textId="77777777" w:rsidR="00FC7F85" w:rsidRPr="0044002D" w:rsidRDefault="00FC7F85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2694"/>
        </w:tabs>
        <w:ind w:left="2694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4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63A9C"/>
    <w:multiLevelType w:val="hybridMultilevel"/>
    <w:tmpl w:val="6FA22972"/>
    <w:lvl w:ilvl="0" w:tplc="1B08846C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92E039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92E3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EA8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CE6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234DE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C092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7A68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2D4E7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8"/>
  </w:num>
  <w:num w:numId="8">
    <w:abstractNumId w:val="7"/>
  </w:num>
  <w:num w:numId="9">
    <w:abstractNumId w:val="15"/>
  </w:num>
  <w:num w:numId="10">
    <w:abstractNumId w:val="17"/>
  </w:num>
  <w:num w:numId="11">
    <w:abstractNumId w:val="13"/>
  </w:num>
  <w:num w:numId="12">
    <w:abstractNumId w:val="16"/>
  </w:num>
  <w:num w:numId="13">
    <w:abstractNumId w:val="8"/>
  </w:num>
  <w:num w:numId="14">
    <w:abstractNumId w:val="9"/>
  </w:num>
  <w:num w:numId="15">
    <w:abstractNumId w:val="11"/>
  </w:num>
  <w:num w:numId="16">
    <w:abstractNumId w:val="10"/>
  </w:num>
  <w:num w:numId="17">
    <w:abstractNumId w:val="12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2255E"/>
    <w:rsid w:val="0004121A"/>
    <w:rsid w:val="00057FBE"/>
    <w:rsid w:val="000629C6"/>
    <w:rsid w:val="0006417F"/>
    <w:rsid w:val="00066DDD"/>
    <w:rsid w:val="00067B7A"/>
    <w:rsid w:val="000B1025"/>
    <w:rsid w:val="000D1E3E"/>
    <w:rsid w:val="000D2FDF"/>
    <w:rsid w:val="000D54C2"/>
    <w:rsid w:val="000D7557"/>
    <w:rsid w:val="00137074"/>
    <w:rsid w:val="00143650"/>
    <w:rsid w:val="00173FF8"/>
    <w:rsid w:val="001E7687"/>
    <w:rsid w:val="001E7C3B"/>
    <w:rsid w:val="002101E2"/>
    <w:rsid w:val="002954D6"/>
    <w:rsid w:val="002A0FD7"/>
    <w:rsid w:val="002C578F"/>
    <w:rsid w:val="002E097E"/>
    <w:rsid w:val="002F0E81"/>
    <w:rsid w:val="00322DEC"/>
    <w:rsid w:val="00342AD7"/>
    <w:rsid w:val="00344C9F"/>
    <w:rsid w:val="00345C58"/>
    <w:rsid w:val="003474F5"/>
    <w:rsid w:val="00365EC5"/>
    <w:rsid w:val="0039273D"/>
    <w:rsid w:val="003B676F"/>
    <w:rsid w:val="003C34E0"/>
    <w:rsid w:val="003F0218"/>
    <w:rsid w:val="00404CEC"/>
    <w:rsid w:val="00435EF8"/>
    <w:rsid w:val="0044002D"/>
    <w:rsid w:val="00444876"/>
    <w:rsid w:val="00446AC5"/>
    <w:rsid w:val="004854A7"/>
    <w:rsid w:val="004E5A17"/>
    <w:rsid w:val="004E5E7F"/>
    <w:rsid w:val="004F346E"/>
    <w:rsid w:val="00516A76"/>
    <w:rsid w:val="005217ED"/>
    <w:rsid w:val="005437AE"/>
    <w:rsid w:val="005804A3"/>
    <w:rsid w:val="005A0904"/>
    <w:rsid w:val="005D234A"/>
    <w:rsid w:val="00604980"/>
    <w:rsid w:val="00620CA4"/>
    <w:rsid w:val="0064457E"/>
    <w:rsid w:val="0069424A"/>
    <w:rsid w:val="006A0E8B"/>
    <w:rsid w:val="006A16AD"/>
    <w:rsid w:val="006B2118"/>
    <w:rsid w:val="006F3548"/>
    <w:rsid w:val="006F75FF"/>
    <w:rsid w:val="0072500A"/>
    <w:rsid w:val="0074274D"/>
    <w:rsid w:val="0075779E"/>
    <w:rsid w:val="007647C2"/>
    <w:rsid w:val="0079034F"/>
    <w:rsid w:val="00795594"/>
    <w:rsid w:val="007B7814"/>
    <w:rsid w:val="007E2C5A"/>
    <w:rsid w:val="007E6EE9"/>
    <w:rsid w:val="008C2AE5"/>
    <w:rsid w:val="00910CC8"/>
    <w:rsid w:val="00943D5E"/>
    <w:rsid w:val="00960846"/>
    <w:rsid w:val="00971837"/>
    <w:rsid w:val="00996ED0"/>
    <w:rsid w:val="009A1F09"/>
    <w:rsid w:val="009A4C30"/>
    <w:rsid w:val="00A11686"/>
    <w:rsid w:val="00A1478D"/>
    <w:rsid w:val="00A5015C"/>
    <w:rsid w:val="00A53091"/>
    <w:rsid w:val="00A8419A"/>
    <w:rsid w:val="00AA29EC"/>
    <w:rsid w:val="00AC3870"/>
    <w:rsid w:val="00BA117B"/>
    <w:rsid w:val="00BA207B"/>
    <w:rsid w:val="00BB48A1"/>
    <w:rsid w:val="00BC3369"/>
    <w:rsid w:val="00BD6639"/>
    <w:rsid w:val="00BF66D5"/>
    <w:rsid w:val="00C031A9"/>
    <w:rsid w:val="00C1277B"/>
    <w:rsid w:val="00C26527"/>
    <w:rsid w:val="00C41323"/>
    <w:rsid w:val="00C72939"/>
    <w:rsid w:val="00C7420D"/>
    <w:rsid w:val="00C809D9"/>
    <w:rsid w:val="00C87779"/>
    <w:rsid w:val="00CC29A7"/>
    <w:rsid w:val="00D12637"/>
    <w:rsid w:val="00D148C5"/>
    <w:rsid w:val="00D17C51"/>
    <w:rsid w:val="00D20971"/>
    <w:rsid w:val="00DC7EEB"/>
    <w:rsid w:val="00DD051D"/>
    <w:rsid w:val="00DE1B65"/>
    <w:rsid w:val="00DF10B1"/>
    <w:rsid w:val="00DF10FA"/>
    <w:rsid w:val="00E117B5"/>
    <w:rsid w:val="00E22018"/>
    <w:rsid w:val="00E42FCB"/>
    <w:rsid w:val="00E44EE7"/>
    <w:rsid w:val="00E45B7D"/>
    <w:rsid w:val="00E5798B"/>
    <w:rsid w:val="00E602ED"/>
    <w:rsid w:val="00E72146"/>
    <w:rsid w:val="00E74EA7"/>
    <w:rsid w:val="00EA18EE"/>
    <w:rsid w:val="00EC6FB7"/>
    <w:rsid w:val="00EF4771"/>
    <w:rsid w:val="00EF51CC"/>
    <w:rsid w:val="00F03C8B"/>
    <w:rsid w:val="00F11043"/>
    <w:rsid w:val="00F27CB1"/>
    <w:rsid w:val="00F416D1"/>
    <w:rsid w:val="00F4339B"/>
    <w:rsid w:val="00F77D8A"/>
    <w:rsid w:val="00F946CF"/>
    <w:rsid w:val="00FB7CDA"/>
    <w:rsid w:val="00FC321C"/>
    <w:rsid w:val="00FC47A3"/>
    <w:rsid w:val="00FC7F85"/>
    <w:rsid w:val="00FF2050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39E2E"/>
  <w15:chartTrackingRefBased/>
  <w15:docId w15:val="{8082FB85-C398-4F61-9263-62D97C23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22018"/>
    <w:pPr>
      <w:suppressAutoHyphens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semiHidden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031A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4A6ED-CA24-4AE9-9234-0FCD46A95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477</Words>
  <Characters>2580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PAULO VINICIUS NUNES DE AGUIAR</cp:lastModifiedBy>
  <cp:revision>2</cp:revision>
  <cp:lastPrinted>2022-09-17T15:36:00Z</cp:lastPrinted>
  <dcterms:created xsi:type="dcterms:W3CDTF">2022-10-15T15:14:00Z</dcterms:created>
  <dcterms:modified xsi:type="dcterms:W3CDTF">2022-10-15T15:14:00Z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  <property fmtid="{D5CDD505-2E9C-101B-9397-08002B2CF9AE}" pid="7" name="MSIP_Label_9d258917-277f-42cd-a3cd-14c4e9ee58bc_Enabled">
    <vt:lpwstr>true</vt:lpwstr>
  </property>
  <property fmtid="{D5CDD505-2E9C-101B-9397-08002B2CF9AE}" pid="8" name="MSIP_Label_9d258917-277f-42cd-a3cd-14c4e9ee58bc_SetDate">
    <vt:lpwstr>2022-09-17T16:01:26Z</vt:lpwstr>
  </property>
  <property fmtid="{D5CDD505-2E9C-101B-9397-08002B2CF9AE}" pid="9" name="MSIP_Label_9d258917-277f-42cd-a3cd-14c4e9ee58bc_Method">
    <vt:lpwstr>Standard</vt:lpwstr>
  </property>
  <property fmtid="{D5CDD505-2E9C-101B-9397-08002B2CF9AE}" pid="10" name="MSIP_Label_9d258917-277f-42cd-a3cd-14c4e9ee58bc_Name">
    <vt:lpwstr>restricted</vt:lpwstr>
  </property>
  <property fmtid="{D5CDD505-2E9C-101B-9397-08002B2CF9AE}" pid="11" name="MSIP_Label_9d258917-277f-42cd-a3cd-14c4e9ee58bc_SiteId">
    <vt:lpwstr>38ae3bcd-9579-4fd4-adda-b42e1495d55a</vt:lpwstr>
  </property>
  <property fmtid="{D5CDD505-2E9C-101B-9397-08002B2CF9AE}" pid="12" name="MSIP_Label_9d258917-277f-42cd-a3cd-14c4e9ee58bc_ActionId">
    <vt:lpwstr>9bf501fb-2126-45c1-9419-fcbdd84010d5</vt:lpwstr>
  </property>
  <property fmtid="{D5CDD505-2E9C-101B-9397-08002B2CF9AE}" pid="13" name="MSIP_Label_9d258917-277f-42cd-a3cd-14c4e9ee58bc_ContentBits">
    <vt:lpwstr>0</vt:lpwstr>
  </property>
  <property fmtid="{D5CDD505-2E9C-101B-9397-08002B2CF9AE}" pid="14" name="Document_Confidentiality">
    <vt:lpwstr>Restricted</vt:lpwstr>
  </property>
</Properties>
</file>