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CE9620" w14:textId="77777777" w:rsidR="002101E2" w:rsidRDefault="002101E2">
      <w:pPr>
        <w:pStyle w:val="Corpodetexto"/>
      </w:pPr>
    </w:p>
    <w:p w14:paraId="54621527" w14:textId="77777777" w:rsidR="002101E2" w:rsidRDefault="002101E2">
      <w:pPr>
        <w:jc w:val="center"/>
        <w:rPr>
          <w:sz w:val="40"/>
          <w:lang w:val="pt-BR"/>
        </w:rPr>
      </w:pPr>
    </w:p>
    <w:p w14:paraId="51D2569A" w14:textId="77777777" w:rsidR="002101E2" w:rsidRDefault="002101E2">
      <w:pPr>
        <w:jc w:val="center"/>
        <w:rPr>
          <w:sz w:val="40"/>
          <w:lang w:val="pt-BR"/>
        </w:rPr>
      </w:pPr>
    </w:p>
    <w:p w14:paraId="0D513F32" w14:textId="77777777" w:rsidR="002101E2" w:rsidRDefault="002101E2">
      <w:pPr>
        <w:jc w:val="center"/>
        <w:rPr>
          <w:sz w:val="40"/>
          <w:lang w:val="pt-BR"/>
        </w:rPr>
      </w:pPr>
    </w:p>
    <w:p w14:paraId="00F20E3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56A06FC7" w14:textId="77777777" w:rsidR="001637CA" w:rsidRDefault="001637CA" w:rsidP="001637CA">
      <w:pPr>
        <w:pStyle w:val="Corpodetexto"/>
        <w:jc w:val="both"/>
      </w:pPr>
    </w:p>
    <w:p w14:paraId="63ED1768" w14:textId="77777777" w:rsidR="001637CA" w:rsidRDefault="001637CA" w:rsidP="001637CA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1290DCD5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5A749711" w14:textId="77777777" w:rsidR="003474F5" w:rsidRPr="00887BC8" w:rsidRDefault="003474F5" w:rsidP="003474F5">
      <w:pPr>
        <w:rPr>
          <w:lang w:val="pt-BR"/>
        </w:rPr>
      </w:pPr>
    </w:p>
    <w:p w14:paraId="45D45026" w14:textId="77777777" w:rsidR="003474F5" w:rsidRPr="00887BC8" w:rsidRDefault="003474F5" w:rsidP="003474F5">
      <w:pPr>
        <w:rPr>
          <w:lang w:val="pt-BR"/>
        </w:rPr>
      </w:pPr>
    </w:p>
    <w:p w14:paraId="7D13ADFF" w14:textId="77777777" w:rsidR="003474F5" w:rsidRPr="00887BC8" w:rsidRDefault="003474F5" w:rsidP="003474F5">
      <w:pPr>
        <w:rPr>
          <w:lang w:val="pt-BR"/>
        </w:rPr>
      </w:pPr>
    </w:p>
    <w:p w14:paraId="77071AED" w14:textId="39AA7AB5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 xml:space="preserve">agem </w:t>
      </w:r>
      <w:r w:rsidR="009724B5">
        <w:rPr>
          <w:b/>
          <w:sz w:val="44"/>
          <w:szCs w:val="44"/>
          <w:lang w:val="pt-BR"/>
        </w:rPr>
        <w:t>As Is</w:t>
      </w:r>
    </w:p>
    <w:p w14:paraId="66A0E9B6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632CF72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4E72CECC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64D2A92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5D03D82C" w14:textId="77777777" w:rsidR="001637CA" w:rsidRDefault="001637CA" w:rsidP="001637C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7788F0CA" w14:textId="77777777" w:rsidR="001637CA" w:rsidRDefault="001637CA" w:rsidP="001637C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7966FAED" w14:textId="6900AB3B" w:rsidR="003474F5" w:rsidRPr="00977849" w:rsidRDefault="001637CA" w:rsidP="001637C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EB558C5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E1B7561" w14:textId="50543706" w:rsidR="003474F5" w:rsidRPr="00977849" w:rsidRDefault="009724B5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15</w:t>
            </w:r>
            <w:r w:rsidR="001637CA">
              <w:rPr>
                <w:sz w:val="28"/>
                <w:lang w:val="pt-BR"/>
              </w:rPr>
              <w:t>/</w:t>
            </w:r>
            <w:r>
              <w:rPr>
                <w:sz w:val="28"/>
                <w:lang w:val="pt-BR"/>
              </w:rPr>
              <w:t>10</w:t>
            </w:r>
            <w:r w:rsidR="001637CA">
              <w:rPr>
                <w:sz w:val="28"/>
                <w:lang w:val="pt-BR"/>
              </w:rPr>
              <w:t>/2022</w:t>
            </w:r>
          </w:p>
        </w:tc>
      </w:tr>
      <w:tr w:rsidR="003474F5" w:rsidRPr="00977849" w14:paraId="77F5A23A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57449AB" w14:textId="77777777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93AEBA0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646E5667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55D9218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11BA627C" w14:textId="77777777" w:rsidR="003474F5" w:rsidRPr="00977849" w:rsidRDefault="003474F5" w:rsidP="003474F5">
      <w:pPr>
        <w:rPr>
          <w:lang w:val="pt-BR"/>
        </w:rPr>
      </w:pPr>
    </w:p>
    <w:p w14:paraId="3660F8A1" w14:textId="77777777" w:rsidR="003474F5" w:rsidRPr="00977849" w:rsidRDefault="003474F5" w:rsidP="003474F5">
      <w:pPr>
        <w:rPr>
          <w:lang w:val="pt-BR"/>
        </w:rPr>
      </w:pPr>
    </w:p>
    <w:p w14:paraId="412EFA33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46532C7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42415BD5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606CC408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47A955F3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9724B5" w14:paraId="0A7A004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FDD74E5" w14:textId="630A0DC4" w:rsidR="003474F5" w:rsidRPr="00977849" w:rsidRDefault="00AD366A" w:rsidP="00AD36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6DDA60B6" w14:textId="72099206" w:rsidR="003474F5" w:rsidRPr="00977849" w:rsidRDefault="009724B5" w:rsidP="00AD36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 w:rsidR="00AD366A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AD366A">
              <w:rPr>
                <w:sz w:val="20"/>
              </w:rPr>
              <w:t>/2022</w:t>
            </w:r>
          </w:p>
        </w:tc>
        <w:tc>
          <w:tcPr>
            <w:tcW w:w="6580" w:type="dxa"/>
            <w:vAlign w:val="center"/>
          </w:tcPr>
          <w:p w14:paraId="6DBD1921" w14:textId="1E5FA655" w:rsidR="003474F5" w:rsidRPr="00AD366A" w:rsidRDefault="00AD366A" w:rsidP="00AD366A">
            <w:pPr>
              <w:jc w:val="left"/>
              <w:rPr>
                <w:sz w:val="20"/>
                <w:lang w:val="pt-BR"/>
              </w:rPr>
            </w:pPr>
            <w:r w:rsidRPr="00AD366A">
              <w:rPr>
                <w:sz w:val="20"/>
                <w:lang w:val="pt-BR"/>
              </w:rPr>
              <w:t xml:space="preserve">Detalhamento do objetivo e </w:t>
            </w:r>
            <w:r w:rsidR="008E456F">
              <w:rPr>
                <w:sz w:val="20"/>
                <w:lang w:val="pt-BR"/>
              </w:rPr>
              <w:t>criação do m</w:t>
            </w:r>
            <w:r w:rsidRPr="00AD366A">
              <w:rPr>
                <w:sz w:val="20"/>
                <w:lang w:val="pt-BR"/>
              </w:rPr>
              <w:t>odelo de Processo As Is</w:t>
            </w:r>
          </w:p>
        </w:tc>
      </w:tr>
      <w:tr w:rsidR="003474F5" w:rsidRPr="009724B5" w14:paraId="7EF7CEF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56A407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837314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86A3ECB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61D723A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3CB6559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CFBC0CE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1205E8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103782D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57FA9DE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DA4683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73ED329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6629373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CA26B3C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DF8B86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9C859C9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1E2251DF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638A9A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6D12FA0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21D03AA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7F9B44D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5ABABE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5EFB415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7DC75AE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1A11C45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2ACC187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8890E38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CF33A55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44778413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6A71CCC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4087EF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4FCE205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47605B8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812B7D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122FB3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60C0D1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9724B5" w14:paraId="5BE27F7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6A4B1F2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74B719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450D40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1B409BD3" w14:textId="77777777" w:rsidR="003474F5" w:rsidRPr="009108DD" w:rsidRDefault="003474F5" w:rsidP="003474F5">
      <w:pPr>
        <w:pStyle w:val="Ttulo"/>
      </w:pPr>
    </w:p>
    <w:p w14:paraId="18A6ABD8" w14:textId="77777777" w:rsidR="003474F5" w:rsidRPr="009108DD" w:rsidRDefault="003474F5" w:rsidP="003474F5">
      <w:pPr>
        <w:pStyle w:val="Ttulo"/>
      </w:pPr>
    </w:p>
    <w:p w14:paraId="4D1B4E2B" w14:textId="77777777" w:rsidR="003474F5" w:rsidRPr="009108DD" w:rsidRDefault="003474F5" w:rsidP="003474F5">
      <w:pPr>
        <w:pStyle w:val="Ttulo"/>
      </w:pPr>
    </w:p>
    <w:p w14:paraId="2B929326" w14:textId="77777777" w:rsidR="003474F5" w:rsidRPr="009108DD" w:rsidRDefault="003474F5" w:rsidP="003474F5">
      <w:pPr>
        <w:pStyle w:val="Ttulo"/>
      </w:pPr>
    </w:p>
    <w:p w14:paraId="3123F63E" w14:textId="77777777" w:rsidR="003474F5" w:rsidRPr="009108DD" w:rsidRDefault="003474F5" w:rsidP="003474F5">
      <w:pPr>
        <w:pStyle w:val="Ttulo"/>
      </w:pPr>
    </w:p>
    <w:p w14:paraId="4BAA6F68" w14:textId="77777777" w:rsidR="003474F5" w:rsidRPr="009108DD" w:rsidRDefault="003474F5" w:rsidP="003474F5">
      <w:pPr>
        <w:pStyle w:val="Ttulo"/>
      </w:pPr>
    </w:p>
    <w:p w14:paraId="6480BC2D" w14:textId="77777777" w:rsidR="003474F5" w:rsidRPr="009108DD" w:rsidRDefault="003474F5" w:rsidP="003474F5">
      <w:pPr>
        <w:pStyle w:val="Ttulo"/>
      </w:pPr>
    </w:p>
    <w:p w14:paraId="39BFEA8E" w14:textId="77777777" w:rsidR="003474F5" w:rsidRPr="009108DD" w:rsidRDefault="003474F5" w:rsidP="003474F5">
      <w:pPr>
        <w:pStyle w:val="Ttulo"/>
      </w:pPr>
    </w:p>
    <w:p w14:paraId="12962C1F" w14:textId="77777777" w:rsidR="003474F5" w:rsidRPr="009108DD" w:rsidRDefault="003474F5" w:rsidP="003474F5">
      <w:pPr>
        <w:pStyle w:val="Ttulo"/>
      </w:pPr>
    </w:p>
    <w:p w14:paraId="26274F45" w14:textId="77777777" w:rsidR="003474F5" w:rsidRPr="009108DD" w:rsidRDefault="003474F5" w:rsidP="003474F5">
      <w:pPr>
        <w:pStyle w:val="Ttulo"/>
      </w:pPr>
    </w:p>
    <w:p w14:paraId="4D18D1C6" w14:textId="77777777" w:rsidR="003474F5" w:rsidRPr="009108DD" w:rsidRDefault="003474F5" w:rsidP="003474F5">
      <w:pPr>
        <w:pStyle w:val="Ttulo"/>
      </w:pPr>
    </w:p>
    <w:p w14:paraId="4C346C40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69CD0B1C" w14:textId="3585B030" w:rsidR="009724B5" w:rsidRPr="00126ED3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en-US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9724B5" w:rsidRPr="009724B5">
        <w:rPr>
          <w:noProof/>
          <w:lang w:val="pt-BR"/>
        </w:rPr>
        <w:t>1</w:t>
      </w:r>
      <w:r w:rsidR="009724B5" w:rsidRPr="00126ED3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="009724B5" w:rsidRPr="009724B5">
        <w:rPr>
          <w:noProof/>
          <w:lang w:val="pt-BR"/>
        </w:rPr>
        <w:t>Objetivo do Documento</w:t>
      </w:r>
      <w:r w:rsidR="009724B5" w:rsidRPr="009724B5">
        <w:rPr>
          <w:noProof/>
          <w:lang w:val="pt-BR"/>
        </w:rPr>
        <w:tab/>
      </w:r>
      <w:r w:rsidR="009724B5">
        <w:rPr>
          <w:noProof/>
        </w:rPr>
        <w:fldChar w:fldCharType="begin"/>
      </w:r>
      <w:r w:rsidR="009724B5" w:rsidRPr="009724B5">
        <w:rPr>
          <w:noProof/>
          <w:lang w:val="pt-BR"/>
        </w:rPr>
        <w:instrText xml:space="preserve"> PAGEREF _Toc116728265 \h </w:instrText>
      </w:r>
      <w:r w:rsidR="009724B5">
        <w:rPr>
          <w:noProof/>
        </w:rPr>
      </w:r>
      <w:r w:rsidR="009724B5">
        <w:rPr>
          <w:noProof/>
        </w:rPr>
        <w:fldChar w:fldCharType="separate"/>
      </w:r>
      <w:r w:rsidR="009724B5" w:rsidRPr="009724B5">
        <w:rPr>
          <w:noProof/>
          <w:lang w:val="pt-BR"/>
        </w:rPr>
        <w:t>4</w:t>
      </w:r>
      <w:r w:rsidR="009724B5">
        <w:rPr>
          <w:noProof/>
        </w:rPr>
        <w:fldChar w:fldCharType="end"/>
      </w:r>
    </w:p>
    <w:p w14:paraId="7A30333F" w14:textId="6C0F0043" w:rsidR="009724B5" w:rsidRPr="00126ED3" w:rsidRDefault="009724B5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en-US"/>
        </w:rPr>
      </w:pPr>
      <w:r w:rsidRPr="009724B5">
        <w:rPr>
          <w:noProof/>
          <w:lang w:val="pt-BR"/>
        </w:rPr>
        <w:t>1.1</w:t>
      </w:r>
      <w:r w:rsidRPr="00126ED3">
        <w:rPr>
          <w:rFonts w:ascii="Calibri" w:hAnsi="Calibri"/>
          <w:smallCaps w:val="0"/>
          <w:noProof/>
          <w:sz w:val="22"/>
          <w:szCs w:val="22"/>
          <w:lang w:val="pt-BR" w:eastAsia="en-US"/>
        </w:rPr>
        <w:tab/>
      </w:r>
      <w:r w:rsidRPr="009724B5">
        <w:rPr>
          <w:noProof/>
          <w:lang w:val="pt-BR"/>
        </w:rPr>
        <w:t>Modelo de Processo As Is</w:t>
      </w:r>
      <w:r w:rsidRPr="009724B5">
        <w:rPr>
          <w:noProof/>
          <w:lang w:val="pt-BR"/>
        </w:rPr>
        <w:tab/>
      </w:r>
      <w:r>
        <w:rPr>
          <w:noProof/>
        </w:rPr>
        <w:fldChar w:fldCharType="begin"/>
      </w:r>
      <w:r w:rsidRPr="009724B5">
        <w:rPr>
          <w:noProof/>
          <w:lang w:val="pt-BR"/>
        </w:rPr>
        <w:instrText xml:space="preserve"> PAGEREF _Toc116728266 \h </w:instrText>
      </w:r>
      <w:r>
        <w:rPr>
          <w:noProof/>
        </w:rPr>
      </w:r>
      <w:r>
        <w:rPr>
          <w:noProof/>
        </w:rPr>
        <w:fldChar w:fldCharType="separate"/>
      </w:r>
      <w:r w:rsidRPr="009724B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27E170E" w14:textId="262ADE51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3A47168E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8265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54390E58" w14:textId="77777777" w:rsidR="00D97BB4" w:rsidRDefault="00D97BB4" w:rsidP="00F946CF">
      <w:pPr>
        <w:rPr>
          <w:highlight w:val="yellow"/>
          <w:lang w:val="pt-BR"/>
        </w:rPr>
      </w:pPr>
    </w:p>
    <w:p w14:paraId="2BE81EC3" w14:textId="11775C39" w:rsidR="000C242C" w:rsidRDefault="00D97BB4" w:rsidP="00F946CF">
      <w:pPr>
        <w:rPr>
          <w:lang w:val="pt-BR"/>
        </w:rPr>
      </w:pPr>
      <w:r w:rsidRPr="00D633B2">
        <w:rPr>
          <w:lang w:val="pt-BR"/>
        </w:rPr>
        <w:t xml:space="preserve">Este documento tem como objetivo </w:t>
      </w:r>
      <w:r w:rsidR="00D633B2" w:rsidRPr="00D633B2">
        <w:rPr>
          <w:lang w:val="pt-BR"/>
        </w:rPr>
        <w:t>documentar o</w:t>
      </w:r>
      <w:r w:rsidR="009724B5">
        <w:rPr>
          <w:lang w:val="pt-BR"/>
        </w:rPr>
        <w:t xml:space="preserve"> </w:t>
      </w:r>
      <w:r w:rsidR="00D633B2">
        <w:rPr>
          <w:lang w:val="pt-BR"/>
        </w:rPr>
        <w:t>modelo As Is</w:t>
      </w:r>
      <w:r w:rsidR="009724B5">
        <w:rPr>
          <w:lang w:val="pt-BR"/>
        </w:rPr>
        <w:t>.</w:t>
      </w:r>
    </w:p>
    <w:p w14:paraId="02F0DBB0" w14:textId="77777777" w:rsidR="00252A20" w:rsidRDefault="00252A20" w:rsidP="00F946CF">
      <w:pPr>
        <w:rPr>
          <w:lang w:val="pt-BR"/>
        </w:rPr>
      </w:pPr>
    </w:p>
    <w:p w14:paraId="6D288EEE" w14:textId="77777777" w:rsidR="00252A20" w:rsidRDefault="00252A20" w:rsidP="00F946CF">
      <w:pPr>
        <w:rPr>
          <w:lang w:val="pt-BR"/>
        </w:rPr>
      </w:pPr>
    </w:p>
    <w:p w14:paraId="48002FCE" w14:textId="77777777" w:rsidR="00D97BB4" w:rsidRDefault="00BE1C31" w:rsidP="00ED6CC8">
      <w:pPr>
        <w:pStyle w:val="Ttulo2"/>
        <w:tabs>
          <w:tab w:val="clear" w:pos="5245"/>
          <w:tab w:val="num" w:pos="0"/>
        </w:tabs>
      </w:pPr>
      <w:bookmarkStart w:id="10" w:name="_Toc116728266"/>
      <w:r>
        <w:rPr>
          <w:i w:val="0"/>
        </w:rPr>
        <w:t xml:space="preserve">Modelo de </w:t>
      </w:r>
      <w:r w:rsidR="00D97BB4">
        <w:rPr>
          <w:i w:val="0"/>
        </w:rPr>
        <w:t xml:space="preserve">Processo </w:t>
      </w:r>
      <w:r w:rsidR="00D97BB4" w:rsidRPr="00D97BB4">
        <w:t>As Is</w:t>
      </w:r>
      <w:bookmarkEnd w:id="10"/>
    </w:p>
    <w:p w14:paraId="362D1B1F" w14:textId="568CB207" w:rsidR="00D97BB4" w:rsidRDefault="009724B5" w:rsidP="007E6950">
      <w:pPr>
        <w:ind w:left="-1276"/>
        <w:rPr>
          <w:lang w:val="pt-BR"/>
        </w:rPr>
      </w:pPr>
      <w:r>
        <w:pict w14:anchorId="55F04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.75pt;height:131.25pt">
            <v:imagedata r:id="rId7" o:title=""/>
          </v:shape>
        </w:pict>
      </w:r>
    </w:p>
    <w:p w14:paraId="7B76379E" w14:textId="77777777" w:rsidR="00D97BB4" w:rsidRDefault="00D97BB4" w:rsidP="00D97BB4">
      <w:pPr>
        <w:rPr>
          <w:lang w:val="pt-BR"/>
        </w:rPr>
      </w:pPr>
    </w:p>
    <w:p w14:paraId="0140B3EB" w14:textId="77777777" w:rsidR="00D97BB4" w:rsidRDefault="00D97BB4" w:rsidP="00D97BB4">
      <w:pPr>
        <w:rPr>
          <w:lang w:val="pt-BR"/>
        </w:rPr>
      </w:pPr>
    </w:p>
    <w:sectPr w:rsidR="00D97BB4" w:rsidSect="0072500A">
      <w:headerReference w:type="default" r:id="rId8"/>
      <w:footerReference w:type="default" r:id="rId9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3A9C8" w14:textId="77777777" w:rsidR="00126ED3" w:rsidRDefault="00126ED3">
      <w:r>
        <w:separator/>
      </w:r>
    </w:p>
  </w:endnote>
  <w:endnote w:type="continuationSeparator" w:id="0">
    <w:p w14:paraId="793A840D" w14:textId="77777777" w:rsidR="00126ED3" w:rsidRDefault="0012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429CC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 xml:space="preserve">agem </w:t>
    </w:r>
    <w:r w:rsidR="00587024">
      <w:rPr>
        <w:lang w:val="pt-BR"/>
      </w:rPr>
      <w:t>S</w:t>
    </w:r>
    <w:r w:rsidR="00876462">
      <w:rPr>
        <w:lang w:val="pt-BR"/>
      </w:rPr>
      <w:t>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9741" w14:textId="77777777" w:rsidR="00126ED3" w:rsidRDefault="00126ED3">
      <w:r>
        <w:separator/>
      </w:r>
    </w:p>
  </w:footnote>
  <w:footnote w:type="continuationSeparator" w:id="0">
    <w:p w14:paraId="7CB2926E" w14:textId="77777777" w:rsidR="00126ED3" w:rsidRDefault="0012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9724B5" w14:paraId="682B3EBF" w14:textId="77777777" w:rsidTr="003474F5">
      <w:trPr>
        <w:trHeight w:val="1651"/>
        <w:jc w:val="center"/>
      </w:trPr>
      <w:tc>
        <w:tcPr>
          <w:tcW w:w="1533" w:type="dxa"/>
        </w:tcPr>
        <w:p w14:paraId="19851F35" w14:textId="77777777" w:rsidR="002F0E81" w:rsidRDefault="00126ED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pict w14:anchorId="61CD2E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" o:spid="_x0000_s2049" type="#_x0000_t75" style="position:absolute;left:0;text-align:left;margin-left:-3.5pt;margin-top:0;width:75.35pt;height:66.55pt;z-index:1;visibility:visible">
                <v:imagedata r:id="rId1" o:title=""/>
                <w10:wrap type="square"/>
              </v:shape>
            </w:pict>
          </w:r>
        </w:p>
      </w:tc>
      <w:tc>
        <w:tcPr>
          <w:tcW w:w="8407" w:type="dxa"/>
        </w:tcPr>
        <w:p w14:paraId="230AFA50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731A288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6352295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F7C8C9C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5E130BD0" w14:textId="77777777" w:rsidR="002F0E81" w:rsidRDefault="002F0E81" w:rsidP="0044002D">
    <w:pPr>
      <w:pStyle w:val="Cabealho"/>
    </w:pPr>
  </w:p>
  <w:p w14:paraId="1BB91005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63A9C"/>
    <w:multiLevelType w:val="hybridMultilevel"/>
    <w:tmpl w:val="6FA22972"/>
    <w:lvl w:ilvl="0" w:tplc="5C606446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5B5AE1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CAA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25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6C7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B22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E22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2C5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245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9"/>
  </w:num>
  <w:num w:numId="8">
    <w:abstractNumId w:val="7"/>
  </w:num>
  <w:num w:numId="9">
    <w:abstractNumId w:val="16"/>
  </w:num>
  <w:num w:numId="10">
    <w:abstractNumId w:val="18"/>
  </w:num>
  <w:num w:numId="11">
    <w:abstractNumId w:val="13"/>
  </w:num>
  <w:num w:numId="12">
    <w:abstractNumId w:val="17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97E"/>
    <w:rsid w:val="0002255E"/>
    <w:rsid w:val="0004121A"/>
    <w:rsid w:val="000626F2"/>
    <w:rsid w:val="0006417F"/>
    <w:rsid w:val="000C0D1D"/>
    <w:rsid w:val="000C1203"/>
    <w:rsid w:val="000C242C"/>
    <w:rsid w:val="000D7557"/>
    <w:rsid w:val="000F607B"/>
    <w:rsid w:val="00126ED3"/>
    <w:rsid w:val="001637CA"/>
    <w:rsid w:val="001867D1"/>
    <w:rsid w:val="001E7D46"/>
    <w:rsid w:val="002101E2"/>
    <w:rsid w:val="00252A20"/>
    <w:rsid w:val="002A67E3"/>
    <w:rsid w:val="002C578F"/>
    <w:rsid w:val="002E097E"/>
    <w:rsid w:val="002F0E81"/>
    <w:rsid w:val="002F32BE"/>
    <w:rsid w:val="00342E76"/>
    <w:rsid w:val="00344C9F"/>
    <w:rsid w:val="003474F5"/>
    <w:rsid w:val="00352F47"/>
    <w:rsid w:val="00370748"/>
    <w:rsid w:val="003B676F"/>
    <w:rsid w:val="003E197E"/>
    <w:rsid w:val="003F09B8"/>
    <w:rsid w:val="004307C4"/>
    <w:rsid w:val="00435EF8"/>
    <w:rsid w:val="0044002D"/>
    <w:rsid w:val="004630FC"/>
    <w:rsid w:val="004D07B2"/>
    <w:rsid w:val="00516A76"/>
    <w:rsid w:val="00585C55"/>
    <w:rsid w:val="00587024"/>
    <w:rsid w:val="005A1870"/>
    <w:rsid w:val="005D234A"/>
    <w:rsid w:val="005D4BA2"/>
    <w:rsid w:val="00621FBC"/>
    <w:rsid w:val="00641079"/>
    <w:rsid w:val="0069424A"/>
    <w:rsid w:val="006A0E8B"/>
    <w:rsid w:val="006A16AD"/>
    <w:rsid w:val="006F3548"/>
    <w:rsid w:val="0072500A"/>
    <w:rsid w:val="0075779E"/>
    <w:rsid w:val="007577E7"/>
    <w:rsid w:val="0076419A"/>
    <w:rsid w:val="007B7814"/>
    <w:rsid w:val="007C2C8E"/>
    <w:rsid w:val="007E2C5A"/>
    <w:rsid w:val="007E6950"/>
    <w:rsid w:val="007E6EE9"/>
    <w:rsid w:val="007F511C"/>
    <w:rsid w:val="00834F01"/>
    <w:rsid w:val="00851F4E"/>
    <w:rsid w:val="00857CF0"/>
    <w:rsid w:val="00873422"/>
    <w:rsid w:val="00876462"/>
    <w:rsid w:val="008C2AE5"/>
    <w:rsid w:val="008D2C0F"/>
    <w:rsid w:val="008E456F"/>
    <w:rsid w:val="00910CC8"/>
    <w:rsid w:val="00923146"/>
    <w:rsid w:val="00926D8A"/>
    <w:rsid w:val="00934BA3"/>
    <w:rsid w:val="009724B5"/>
    <w:rsid w:val="0099310E"/>
    <w:rsid w:val="009A1F09"/>
    <w:rsid w:val="009D50EA"/>
    <w:rsid w:val="00A048F5"/>
    <w:rsid w:val="00A11686"/>
    <w:rsid w:val="00A16B27"/>
    <w:rsid w:val="00A47FAD"/>
    <w:rsid w:val="00A5015C"/>
    <w:rsid w:val="00A64F66"/>
    <w:rsid w:val="00A666EB"/>
    <w:rsid w:val="00A66DA1"/>
    <w:rsid w:val="00A66E62"/>
    <w:rsid w:val="00A8419A"/>
    <w:rsid w:val="00AD366A"/>
    <w:rsid w:val="00BB48A1"/>
    <w:rsid w:val="00BC3369"/>
    <w:rsid w:val="00BD6639"/>
    <w:rsid w:val="00BE1C31"/>
    <w:rsid w:val="00BE530B"/>
    <w:rsid w:val="00BE796E"/>
    <w:rsid w:val="00C031A9"/>
    <w:rsid w:val="00C26527"/>
    <w:rsid w:val="00C7420D"/>
    <w:rsid w:val="00C809D9"/>
    <w:rsid w:val="00CB41E0"/>
    <w:rsid w:val="00CB5D70"/>
    <w:rsid w:val="00CD07C8"/>
    <w:rsid w:val="00D54FCA"/>
    <w:rsid w:val="00D633B2"/>
    <w:rsid w:val="00D97BB4"/>
    <w:rsid w:val="00DD051D"/>
    <w:rsid w:val="00DE1B65"/>
    <w:rsid w:val="00DF10FA"/>
    <w:rsid w:val="00E45B7D"/>
    <w:rsid w:val="00E72146"/>
    <w:rsid w:val="00E800F8"/>
    <w:rsid w:val="00EC1619"/>
    <w:rsid w:val="00ED6CC8"/>
    <w:rsid w:val="00EF4771"/>
    <w:rsid w:val="00F11043"/>
    <w:rsid w:val="00F27CB1"/>
    <w:rsid w:val="00F53F19"/>
    <w:rsid w:val="00F946CF"/>
    <w:rsid w:val="00FB7CDA"/>
    <w:rsid w:val="00FC321C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7705EF"/>
  <w15:chartTrackingRefBased/>
  <w15:docId w15:val="{C3E368B7-6CB3-4B57-8BF7-E32D8BA7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rpodetextoChar">
    <w:name w:val="Corpo de texto Char"/>
    <w:link w:val="Corpodetexto"/>
    <w:rsid w:val="001637CA"/>
    <w:rPr>
      <w:b/>
      <w:bCs/>
      <w:sz w:val="48"/>
      <w:szCs w:val="24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Santos, Gabriel (DI SW GS&amp;CS AM SA TAS MF)</cp:lastModifiedBy>
  <cp:revision>3</cp:revision>
  <cp:lastPrinted>2009-02-04T17:49:00Z</cp:lastPrinted>
  <dcterms:created xsi:type="dcterms:W3CDTF">2022-10-01T01:01:00Z</dcterms:created>
  <dcterms:modified xsi:type="dcterms:W3CDTF">2022-10-15T15:11:00Z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2022-10-15T15:11:17Z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cb2f1008-75fd-4c43-affb-b1d29cb8eaf5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