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EDC9590" w14:textId="5278E700" w:rsidR="002101E2" w:rsidRDefault="002101E2">
      <w:pPr>
        <w:pStyle w:val="Corpodetexto"/>
      </w:pPr>
    </w:p>
    <w:p w14:paraId="7F629F68" w14:textId="77777777" w:rsidR="002101E2" w:rsidRDefault="002101E2">
      <w:pPr>
        <w:jc w:val="center"/>
        <w:rPr>
          <w:sz w:val="40"/>
          <w:lang w:val="pt-BR"/>
        </w:rPr>
      </w:pPr>
    </w:p>
    <w:p w14:paraId="058A60C8" w14:textId="77777777" w:rsidR="002101E2" w:rsidRDefault="002101E2">
      <w:pPr>
        <w:jc w:val="center"/>
        <w:rPr>
          <w:sz w:val="40"/>
          <w:lang w:val="pt-BR"/>
        </w:rPr>
      </w:pPr>
    </w:p>
    <w:p w14:paraId="28AF7FD8" w14:textId="77777777" w:rsidR="002101E2" w:rsidRDefault="002101E2">
      <w:pPr>
        <w:jc w:val="center"/>
        <w:rPr>
          <w:sz w:val="40"/>
          <w:lang w:val="pt-BR"/>
        </w:rPr>
      </w:pPr>
    </w:p>
    <w:p w14:paraId="6FC85B3B" w14:textId="77777777" w:rsidR="003474F5" w:rsidRPr="00977849" w:rsidRDefault="003474F5" w:rsidP="003474F5">
      <w:pPr>
        <w:jc w:val="center"/>
        <w:rPr>
          <w:sz w:val="40"/>
          <w:lang w:val="pt-BR"/>
        </w:rPr>
      </w:pPr>
    </w:p>
    <w:p w14:paraId="7460D77F" w14:textId="77777777" w:rsidR="003474F5" w:rsidRDefault="003474F5" w:rsidP="003474F5">
      <w:pPr>
        <w:pStyle w:val="Corpodetexto"/>
      </w:pPr>
    </w:p>
    <w:p w14:paraId="42382716" w14:textId="323D157E" w:rsidR="003474F5" w:rsidRDefault="001E7C3B" w:rsidP="003474F5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Projeto ETSF</w:t>
      </w:r>
    </w:p>
    <w:p w14:paraId="7F404BE2" w14:textId="77777777" w:rsidR="000D1E3E" w:rsidRDefault="000D1E3E" w:rsidP="003474F5">
      <w:pPr>
        <w:jc w:val="center"/>
        <w:rPr>
          <w:b/>
          <w:sz w:val="44"/>
          <w:szCs w:val="44"/>
          <w:lang w:val="pt-BR"/>
        </w:rPr>
      </w:pPr>
    </w:p>
    <w:p w14:paraId="60AC1596" w14:textId="77777777" w:rsidR="003474F5" w:rsidRPr="00887BC8" w:rsidRDefault="003474F5" w:rsidP="003474F5">
      <w:pPr>
        <w:rPr>
          <w:lang w:val="pt-BR"/>
        </w:rPr>
      </w:pPr>
    </w:p>
    <w:p w14:paraId="44C4F854" w14:textId="77777777" w:rsidR="003474F5" w:rsidRPr="00887BC8" w:rsidRDefault="003474F5" w:rsidP="003474F5">
      <w:pPr>
        <w:rPr>
          <w:lang w:val="pt-BR"/>
        </w:rPr>
      </w:pPr>
    </w:p>
    <w:p w14:paraId="53778A60" w14:textId="77777777" w:rsidR="003474F5" w:rsidRPr="00887BC8" w:rsidRDefault="003474F5" w:rsidP="003474F5">
      <w:pPr>
        <w:rPr>
          <w:lang w:val="pt-BR"/>
        </w:rPr>
      </w:pPr>
    </w:p>
    <w:p w14:paraId="2C04793D" w14:textId="77777777" w:rsidR="003474F5" w:rsidRPr="00887BC8" w:rsidRDefault="003474F5" w:rsidP="003474F5">
      <w:pPr>
        <w:rPr>
          <w:lang w:val="pt-BR"/>
        </w:rPr>
      </w:pPr>
    </w:p>
    <w:p w14:paraId="42ABF65F" w14:textId="0188A933" w:rsidR="003474F5" w:rsidRPr="00977849" w:rsidRDefault="00DE7CB7" w:rsidP="00C031A9">
      <w:pPr>
        <w:jc w:val="center"/>
        <w:rPr>
          <w:lang w:val="pt-BR"/>
        </w:rPr>
      </w:pPr>
      <w:r>
        <w:rPr>
          <w:b/>
          <w:sz w:val="44"/>
          <w:szCs w:val="44"/>
          <w:lang w:val="pt-BR"/>
        </w:rPr>
        <w:t>Gerenciamento de Riscos</w:t>
      </w: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977849" w14:paraId="40F9AECB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5A1772DA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 xml:space="preserve">Autores: </w:t>
            </w:r>
          </w:p>
          <w:p w14:paraId="5F9CC5D0" w14:textId="50E4DC93" w:rsidR="003474F5" w:rsidRDefault="001E7C3B" w:rsidP="00F946CF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Gabriel Lopes – 22.219.003-5</w:t>
            </w:r>
          </w:p>
          <w:p w14:paraId="53183909" w14:textId="5520EDF7" w:rsidR="001E7C3B" w:rsidRDefault="001E7C3B" w:rsidP="00F946CF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 xml:space="preserve">Gabriel Leite - </w:t>
            </w:r>
            <w:r w:rsidRPr="001E7C3B">
              <w:rPr>
                <w:sz w:val="28"/>
                <w:lang w:val="pt-BR"/>
              </w:rPr>
              <w:t>22.219.028-2</w:t>
            </w:r>
          </w:p>
          <w:p w14:paraId="0646FA02" w14:textId="63EF3301" w:rsidR="001E7C3B" w:rsidRDefault="001E7C3B" w:rsidP="00F946CF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 xml:space="preserve">Guilherme Alves - </w:t>
            </w:r>
            <w:r w:rsidRPr="001E7C3B">
              <w:rPr>
                <w:sz w:val="28"/>
                <w:lang w:val="pt-BR"/>
              </w:rPr>
              <w:t>22.219.023-3</w:t>
            </w:r>
          </w:p>
          <w:p w14:paraId="509DF4F4" w14:textId="53F666D5" w:rsidR="001E7C3B" w:rsidRPr="00977849" w:rsidRDefault="001E7C3B" w:rsidP="00F946CF">
            <w:pPr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Paulo Aguiar – 22.219.</w:t>
            </w:r>
            <w:r w:rsidR="00AA29EC">
              <w:rPr>
                <w:sz w:val="28"/>
                <w:lang w:val="pt-BR"/>
              </w:rPr>
              <w:t>030-8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56CB13B9" w14:textId="77777777" w:rsidR="003474F5" w:rsidRPr="009108DD" w:rsidRDefault="003474F5" w:rsidP="007E2C5A">
            <w:r w:rsidRPr="00977849">
              <w:rPr>
                <w:lang w:val="pt-BR"/>
              </w:rPr>
              <w:t>Data de emissão</w:t>
            </w:r>
            <w:r w:rsidRPr="009108DD">
              <w:t>:</w:t>
            </w:r>
          </w:p>
          <w:p w14:paraId="47C08D4D" w14:textId="4AFD6856" w:rsidR="003474F5" w:rsidRPr="00977849" w:rsidRDefault="00AA29EC" w:rsidP="00F946CF">
            <w:pPr>
              <w:jc w:val="right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0</w:t>
            </w:r>
            <w:r w:rsidR="001E7C3B">
              <w:rPr>
                <w:sz w:val="28"/>
                <w:lang w:val="pt-BR"/>
              </w:rPr>
              <w:t>1/</w:t>
            </w:r>
            <w:r>
              <w:rPr>
                <w:sz w:val="28"/>
                <w:lang w:val="pt-BR"/>
              </w:rPr>
              <w:t>10</w:t>
            </w:r>
            <w:r w:rsidR="001E7C3B">
              <w:rPr>
                <w:sz w:val="28"/>
                <w:lang w:val="pt-BR"/>
              </w:rPr>
              <w:t>/2022</w:t>
            </w:r>
          </w:p>
        </w:tc>
      </w:tr>
      <w:tr w:rsidR="003474F5" w:rsidRPr="00977849" w14:paraId="18D99B1E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45B38A32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Revisor:</w:t>
            </w:r>
          </w:p>
          <w:p w14:paraId="13C981F3" w14:textId="77777777" w:rsidR="003474F5" w:rsidRPr="00977849" w:rsidRDefault="003474F5" w:rsidP="007E2C5A">
            <w:pPr>
              <w:rPr>
                <w:sz w:val="28"/>
                <w:lang w:val="pt-BR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348AFC54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Data de revisão</w:t>
            </w:r>
          </w:p>
          <w:p w14:paraId="52FEED12" w14:textId="77777777" w:rsidR="003474F5" w:rsidRPr="00977849" w:rsidRDefault="003474F5" w:rsidP="007E2C5A">
            <w:pPr>
              <w:jc w:val="right"/>
              <w:rPr>
                <w:sz w:val="28"/>
                <w:lang w:val="pt-BR"/>
              </w:rPr>
            </w:pPr>
          </w:p>
        </w:tc>
      </w:tr>
    </w:tbl>
    <w:p w14:paraId="6F207DA0" w14:textId="77777777" w:rsidR="003474F5" w:rsidRPr="00977849" w:rsidRDefault="003474F5" w:rsidP="003474F5">
      <w:pPr>
        <w:jc w:val="center"/>
        <w:rPr>
          <w:b/>
          <w:lang w:val="pt-BR"/>
        </w:rPr>
      </w:pPr>
      <w:r>
        <w:rPr>
          <w:b/>
          <w:lang w:val="pt-BR"/>
        </w:rPr>
        <w:br w:type="page"/>
      </w:r>
      <w:r w:rsidRPr="00977849">
        <w:rPr>
          <w:b/>
          <w:lang w:val="pt-BR"/>
        </w:rPr>
        <w:lastRenderedPageBreak/>
        <w:t>FOLHA DE CONTROLE DE REVISÕES</w:t>
      </w:r>
    </w:p>
    <w:p w14:paraId="4C805803" w14:textId="77777777" w:rsidR="003474F5" w:rsidRPr="00977849" w:rsidRDefault="003474F5" w:rsidP="003474F5">
      <w:pPr>
        <w:rPr>
          <w:lang w:val="pt-BR"/>
        </w:rPr>
      </w:pPr>
    </w:p>
    <w:p w14:paraId="72BD52B7" w14:textId="77777777" w:rsidR="003474F5" w:rsidRPr="00977849" w:rsidRDefault="003474F5" w:rsidP="003474F5">
      <w:pPr>
        <w:rPr>
          <w:lang w:val="pt-BR"/>
        </w:rPr>
      </w:pPr>
    </w:p>
    <w:p w14:paraId="641B1856" w14:textId="77777777" w:rsidR="003474F5" w:rsidRPr="00977849" w:rsidRDefault="003474F5" w:rsidP="003474F5">
      <w:pPr>
        <w:rPr>
          <w:lang w:val="pt-BR"/>
        </w:rPr>
      </w:pPr>
    </w:p>
    <w:tbl>
      <w:tblPr>
        <w:tblW w:w="9540" w:type="dxa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3474F5" w:rsidRPr="00977849" w14:paraId="6D160445" w14:textId="77777777" w:rsidTr="00DE7CB7">
        <w:trPr>
          <w:trHeight w:val="480"/>
        </w:trPr>
        <w:tc>
          <w:tcPr>
            <w:tcW w:w="1460" w:type="dxa"/>
            <w:vAlign w:val="center"/>
          </w:tcPr>
          <w:p w14:paraId="7E817DC5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48C2E94C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787CF6D3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="00DE7CB7" w:rsidRPr="00F416D1" w14:paraId="1DF639C9" w14:textId="77777777" w:rsidTr="00DE7CB7">
        <w:trPr>
          <w:trHeight w:val="480"/>
        </w:trPr>
        <w:tc>
          <w:tcPr>
            <w:tcW w:w="1460" w:type="dxa"/>
            <w:vAlign w:val="center"/>
          </w:tcPr>
          <w:p w14:paraId="00AEC295" w14:textId="06730073" w:rsidR="00DE7CB7" w:rsidRPr="00977849" w:rsidRDefault="00DE7CB7" w:rsidP="007E2C5A">
            <w:pPr>
              <w:rPr>
                <w:sz w:val="20"/>
              </w:rPr>
            </w:pPr>
            <w:r>
              <w:rPr>
                <w:sz w:val="20"/>
                <w:lang w:val="pt-BR"/>
              </w:rPr>
              <w:t>1.0</w:t>
            </w:r>
          </w:p>
        </w:tc>
        <w:tc>
          <w:tcPr>
            <w:tcW w:w="1500" w:type="dxa"/>
            <w:vAlign w:val="center"/>
          </w:tcPr>
          <w:p w14:paraId="4B6B76D1" w14:textId="48BDD859" w:rsidR="00DE7CB7" w:rsidRPr="00977849" w:rsidRDefault="00DE7CB7" w:rsidP="007E2C5A">
            <w:pPr>
              <w:rPr>
                <w:sz w:val="20"/>
              </w:rPr>
            </w:pPr>
            <w:r>
              <w:rPr>
                <w:sz w:val="20"/>
                <w:lang w:val="pt-BR"/>
              </w:rPr>
              <w:t>01/10/2022</w:t>
            </w:r>
          </w:p>
        </w:tc>
        <w:tc>
          <w:tcPr>
            <w:tcW w:w="6580" w:type="dxa"/>
            <w:vAlign w:val="center"/>
          </w:tcPr>
          <w:p w14:paraId="74B9FB9A" w14:textId="461A9C30" w:rsidR="00DE7CB7" w:rsidRPr="00FC7F85" w:rsidRDefault="00DE7CB7" w:rsidP="007E2C5A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Gerenciamento de Riscos: Identificação dos riscos envolvendo o projeto, análise qualitativa e elaboração de planos de mitigação e contingência.</w:t>
            </w:r>
          </w:p>
        </w:tc>
      </w:tr>
      <w:tr w:rsidR="00DE7CB7" w:rsidRPr="00943D5E" w14:paraId="7D34E200" w14:textId="77777777" w:rsidTr="00DE7CB7">
        <w:trPr>
          <w:trHeight w:val="480"/>
        </w:trPr>
        <w:tc>
          <w:tcPr>
            <w:tcW w:w="1460" w:type="dxa"/>
            <w:vAlign w:val="center"/>
          </w:tcPr>
          <w:p w14:paraId="0A138ACC" w14:textId="05E6BD46" w:rsidR="00DE7CB7" w:rsidRPr="005437AE" w:rsidRDefault="00DE7CB7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2AC05F1F" w14:textId="7FF7E61D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10DE5C7" w14:textId="6443F5DF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</w:tr>
      <w:tr w:rsidR="00DE7CB7" w:rsidRPr="00943D5E" w14:paraId="1FD57E34" w14:textId="77777777" w:rsidTr="00DE7CB7">
        <w:trPr>
          <w:trHeight w:val="480"/>
        </w:trPr>
        <w:tc>
          <w:tcPr>
            <w:tcW w:w="1460" w:type="dxa"/>
            <w:vAlign w:val="center"/>
          </w:tcPr>
          <w:p w14:paraId="70CF0A9D" w14:textId="1E3C5849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1D72989" w14:textId="0C13AE0E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46615A64" w14:textId="6A091824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</w:tr>
      <w:tr w:rsidR="00DE7CB7" w:rsidRPr="00943D5E" w14:paraId="38C1E2BA" w14:textId="77777777" w:rsidTr="00DE7CB7">
        <w:trPr>
          <w:trHeight w:val="480"/>
        </w:trPr>
        <w:tc>
          <w:tcPr>
            <w:tcW w:w="1460" w:type="dxa"/>
            <w:vAlign w:val="center"/>
          </w:tcPr>
          <w:p w14:paraId="5C575C7E" w14:textId="77777777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1E84322E" w14:textId="77777777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085D179" w14:textId="77777777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</w:tr>
      <w:tr w:rsidR="00DE7CB7" w:rsidRPr="00943D5E" w14:paraId="01E957D3" w14:textId="77777777" w:rsidTr="00DE7CB7">
        <w:trPr>
          <w:trHeight w:val="480"/>
        </w:trPr>
        <w:tc>
          <w:tcPr>
            <w:tcW w:w="1460" w:type="dxa"/>
            <w:vAlign w:val="center"/>
          </w:tcPr>
          <w:p w14:paraId="0123D643" w14:textId="77777777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6DF6FE7" w14:textId="77777777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54D4C729" w14:textId="77777777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</w:tr>
      <w:tr w:rsidR="00DE7CB7" w:rsidRPr="00943D5E" w14:paraId="2384C6DA" w14:textId="77777777" w:rsidTr="00DE7CB7">
        <w:trPr>
          <w:trHeight w:val="480"/>
        </w:trPr>
        <w:tc>
          <w:tcPr>
            <w:tcW w:w="1460" w:type="dxa"/>
            <w:vAlign w:val="center"/>
          </w:tcPr>
          <w:p w14:paraId="6FDAEAA7" w14:textId="77777777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C6900EE" w14:textId="77777777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23558966" w14:textId="77777777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</w:tr>
      <w:tr w:rsidR="00DE7CB7" w:rsidRPr="00943D5E" w14:paraId="152FC1EE" w14:textId="77777777" w:rsidTr="00DE7CB7">
        <w:trPr>
          <w:trHeight w:val="480"/>
        </w:trPr>
        <w:tc>
          <w:tcPr>
            <w:tcW w:w="1460" w:type="dxa"/>
            <w:vAlign w:val="center"/>
          </w:tcPr>
          <w:p w14:paraId="37CD66E6" w14:textId="77777777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DF146E4" w14:textId="77777777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0C3981A8" w14:textId="77777777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</w:tr>
      <w:tr w:rsidR="00DE7CB7" w:rsidRPr="00943D5E" w14:paraId="49DEF69A" w14:textId="77777777" w:rsidTr="00DE7CB7">
        <w:trPr>
          <w:trHeight w:val="480"/>
        </w:trPr>
        <w:tc>
          <w:tcPr>
            <w:tcW w:w="1460" w:type="dxa"/>
            <w:vAlign w:val="center"/>
          </w:tcPr>
          <w:p w14:paraId="642F8E44" w14:textId="77777777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F71B97F" w14:textId="77777777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8E5FB1B" w14:textId="77777777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</w:tr>
      <w:tr w:rsidR="00DE7CB7" w:rsidRPr="00943D5E" w14:paraId="46919954" w14:textId="77777777" w:rsidTr="00DE7CB7">
        <w:trPr>
          <w:trHeight w:val="480"/>
        </w:trPr>
        <w:tc>
          <w:tcPr>
            <w:tcW w:w="1460" w:type="dxa"/>
            <w:vAlign w:val="center"/>
          </w:tcPr>
          <w:p w14:paraId="09A749D7" w14:textId="77777777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1C8730D" w14:textId="77777777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1F2B189" w14:textId="77777777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</w:tr>
      <w:tr w:rsidR="00DE7CB7" w:rsidRPr="00943D5E" w14:paraId="4195B343" w14:textId="77777777" w:rsidTr="00DE7CB7">
        <w:trPr>
          <w:trHeight w:val="480"/>
        </w:trPr>
        <w:tc>
          <w:tcPr>
            <w:tcW w:w="1460" w:type="dxa"/>
            <w:vAlign w:val="center"/>
          </w:tcPr>
          <w:p w14:paraId="5AB40D12" w14:textId="77777777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8665869" w14:textId="77777777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95A8B10" w14:textId="77777777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</w:tr>
      <w:tr w:rsidR="00DE7CB7" w:rsidRPr="00943D5E" w14:paraId="4C2A45F3" w14:textId="77777777" w:rsidTr="00DE7CB7">
        <w:trPr>
          <w:trHeight w:val="480"/>
        </w:trPr>
        <w:tc>
          <w:tcPr>
            <w:tcW w:w="1460" w:type="dxa"/>
            <w:vAlign w:val="center"/>
          </w:tcPr>
          <w:p w14:paraId="270AF200" w14:textId="77777777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69F2A99D" w14:textId="77777777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1D61CE0B" w14:textId="77777777" w:rsidR="00DE7CB7" w:rsidRPr="00FC7F85" w:rsidRDefault="00DE7CB7" w:rsidP="007E2C5A">
            <w:pPr>
              <w:rPr>
                <w:sz w:val="20"/>
                <w:lang w:val="pt-BR"/>
              </w:rPr>
            </w:pPr>
          </w:p>
        </w:tc>
      </w:tr>
    </w:tbl>
    <w:p w14:paraId="0CCA5FD6" w14:textId="77777777" w:rsidR="003474F5" w:rsidRPr="009108DD" w:rsidRDefault="003474F5" w:rsidP="003474F5">
      <w:pPr>
        <w:pStyle w:val="Ttulo"/>
      </w:pPr>
    </w:p>
    <w:p w14:paraId="4ACB3F14" w14:textId="77777777" w:rsidR="003474F5" w:rsidRPr="009108DD" w:rsidRDefault="003474F5" w:rsidP="003474F5">
      <w:pPr>
        <w:pStyle w:val="Ttulo"/>
      </w:pPr>
    </w:p>
    <w:p w14:paraId="723FADCA" w14:textId="77777777" w:rsidR="003474F5" w:rsidRPr="009108DD" w:rsidRDefault="003474F5" w:rsidP="003474F5">
      <w:pPr>
        <w:pStyle w:val="Ttulo"/>
      </w:pPr>
    </w:p>
    <w:p w14:paraId="0FFB222F" w14:textId="77777777" w:rsidR="003474F5" w:rsidRPr="009108DD" w:rsidRDefault="003474F5" w:rsidP="003474F5">
      <w:pPr>
        <w:pStyle w:val="Ttulo"/>
      </w:pPr>
    </w:p>
    <w:p w14:paraId="305B2C08" w14:textId="77777777" w:rsidR="003474F5" w:rsidRPr="009108DD" w:rsidRDefault="003474F5" w:rsidP="003474F5">
      <w:pPr>
        <w:pStyle w:val="Ttulo"/>
      </w:pPr>
    </w:p>
    <w:p w14:paraId="34B50945" w14:textId="77777777" w:rsidR="003474F5" w:rsidRPr="009108DD" w:rsidRDefault="003474F5" w:rsidP="003474F5">
      <w:pPr>
        <w:pStyle w:val="Ttulo"/>
      </w:pPr>
    </w:p>
    <w:p w14:paraId="20317828" w14:textId="77777777" w:rsidR="003474F5" w:rsidRPr="009108DD" w:rsidRDefault="003474F5" w:rsidP="003474F5">
      <w:pPr>
        <w:pStyle w:val="Ttulo"/>
      </w:pPr>
    </w:p>
    <w:p w14:paraId="24DB5313" w14:textId="77777777" w:rsidR="003474F5" w:rsidRPr="009108DD" w:rsidRDefault="003474F5" w:rsidP="003474F5">
      <w:pPr>
        <w:pStyle w:val="Ttulo"/>
      </w:pPr>
    </w:p>
    <w:p w14:paraId="0D0ED0C1" w14:textId="77777777" w:rsidR="003474F5" w:rsidRPr="009108DD" w:rsidRDefault="003474F5" w:rsidP="003474F5">
      <w:pPr>
        <w:pStyle w:val="Ttulo"/>
      </w:pPr>
    </w:p>
    <w:p w14:paraId="0C6B2F38" w14:textId="77777777" w:rsidR="003474F5" w:rsidRPr="009108DD" w:rsidRDefault="003474F5" w:rsidP="003474F5">
      <w:pPr>
        <w:pStyle w:val="Ttulo"/>
      </w:pPr>
    </w:p>
    <w:p w14:paraId="06FF262E" w14:textId="77777777" w:rsidR="003474F5" w:rsidRPr="009108DD" w:rsidRDefault="003474F5" w:rsidP="003474F5">
      <w:pPr>
        <w:pStyle w:val="Ttulo"/>
      </w:pPr>
    </w:p>
    <w:p w14:paraId="056853FC" w14:textId="77777777" w:rsidR="003474F5" w:rsidRPr="009108DD" w:rsidRDefault="003474F5" w:rsidP="003474F5">
      <w:pPr>
        <w:pStyle w:val="Ttulo"/>
      </w:pPr>
      <w:r w:rsidRPr="009108DD">
        <w:lastRenderedPageBreak/>
        <w:t>Índice</w:t>
      </w:r>
    </w:p>
    <w:bookmarkStart w:id="0" w:name="_Toc21438786"/>
    <w:bookmarkStart w:id="1" w:name="_Toc62011096"/>
    <w:bookmarkStart w:id="2" w:name="_Toc63572863"/>
    <w:bookmarkStart w:id="3" w:name="_Toc63573018"/>
    <w:bookmarkStart w:id="4" w:name="_Toc63573143"/>
    <w:bookmarkStart w:id="5" w:name="_Toc73417534"/>
    <w:bookmarkStart w:id="6" w:name="_Toc73763533"/>
    <w:bookmarkStart w:id="7" w:name="_Toc78689615"/>
    <w:p w14:paraId="0E6A908A" w14:textId="55304FAA" w:rsidR="0064457E" w:rsidRPr="00D12637" w:rsidRDefault="003474F5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fldChar w:fldCharType="begin"/>
      </w:r>
      <w:r w:rsidRPr="0059493D">
        <w:rPr>
          <w:lang w:val="pt-BR"/>
        </w:rPr>
        <w:instrText xml:space="preserve"> TOC \o "1-3" \u </w:instrText>
      </w:r>
      <w:r>
        <w:fldChar w:fldCharType="separate"/>
      </w:r>
      <w:r w:rsidR="0064457E" w:rsidRPr="0064457E">
        <w:rPr>
          <w:noProof/>
          <w:lang w:val="pt-BR"/>
        </w:rPr>
        <w:t>1</w:t>
      </w:r>
      <w:r w:rsidR="0064457E" w:rsidRPr="00D12637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="0064457E" w:rsidRPr="0064457E">
        <w:rPr>
          <w:noProof/>
          <w:lang w:val="pt-BR"/>
        </w:rPr>
        <w:t>Objetivo do Documento</w:t>
      </w:r>
      <w:r w:rsidR="0064457E" w:rsidRPr="0064457E">
        <w:rPr>
          <w:noProof/>
          <w:lang w:val="pt-BR"/>
        </w:rPr>
        <w:tab/>
      </w:r>
      <w:r w:rsidR="0064457E">
        <w:rPr>
          <w:noProof/>
        </w:rPr>
        <w:fldChar w:fldCharType="begin"/>
      </w:r>
      <w:r w:rsidR="0064457E" w:rsidRPr="0064457E">
        <w:rPr>
          <w:noProof/>
          <w:lang w:val="pt-BR"/>
        </w:rPr>
        <w:instrText xml:space="preserve"> PAGEREF _Toc97739414 \h </w:instrText>
      </w:r>
      <w:r w:rsidR="0064457E">
        <w:rPr>
          <w:noProof/>
        </w:rPr>
      </w:r>
      <w:r w:rsidR="0064457E">
        <w:rPr>
          <w:noProof/>
        </w:rPr>
        <w:fldChar w:fldCharType="separate"/>
      </w:r>
      <w:r w:rsidR="00446AC5">
        <w:rPr>
          <w:noProof/>
          <w:lang w:val="pt-BR"/>
        </w:rPr>
        <w:t>4</w:t>
      </w:r>
      <w:r w:rsidR="0064457E">
        <w:rPr>
          <w:noProof/>
        </w:rPr>
        <w:fldChar w:fldCharType="end"/>
      </w:r>
    </w:p>
    <w:p w14:paraId="2937B522" w14:textId="264CB123" w:rsidR="0064457E" w:rsidRPr="00D12637" w:rsidRDefault="0064457E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64457E">
        <w:rPr>
          <w:noProof/>
          <w:lang w:val="pt-BR"/>
        </w:rPr>
        <w:t>2</w:t>
      </w:r>
      <w:r w:rsidRPr="00D12637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Pr="0064457E">
        <w:rPr>
          <w:noProof/>
          <w:lang w:val="pt-BR"/>
        </w:rPr>
        <w:t>Atividades do Planejamento do Projeto</w:t>
      </w:r>
      <w:r w:rsidRPr="0064457E">
        <w:rPr>
          <w:noProof/>
          <w:lang w:val="pt-BR"/>
        </w:rPr>
        <w:tab/>
      </w:r>
      <w:r>
        <w:rPr>
          <w:noProof/>
        </w:rPr>
        <w:fldChar w:fldCharType="begin"/>
      </w:r>
      <w:r w:rsidRPr="0064457E">
        <w:rPr>
          <w:noProof/>
          <w:lang w:val="pt-BR"/>
        </w:rPr>
        <w:instrText xml:space="preserve"> PAGEREF _Toc97739415 \h </w:instrText>
      </w:r>
      <w:r>
        <w:rPr>
          <w:noProof/>
        </w:rPr>
      </w:r>
      <w:r>
        <w:rPr>
          <w:noProof/>
        </w:rPr>
        <w:fldChar w:fldCharType="separate"/>
      </w:r>
      <w:r w:rsidR="00446AC5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592C9944" w14:textId="5B9F7E81" w:rsidR="0064457E" w:rsidRPr="00D12637" w:rsidRDefault="0064457E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64457E">
        <w:rPr>
          <w:noProof/>
          <w:lang w:val="pt-BR"/>
        </w:rPr>
        <w:t>2.1</w:t>
      </w:r>
      <w:r w:rsidRPr="00D12637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64457E">
        <w:rPr>
          <w:noProof/>
          <w:lang w:val="pt-BR"/>
        </w:rPr>
        <w:t>Coletar Requisitos do Projeto</w:t>
      </w:r>
      <w:r w:rsidRPr="0064457E">
        <w:rPr>
          <w:noProof/>
          <w:lang w:val="pt-BR"/>
        </w:rPr>
        <w:tab/>
      </w:r>
      <w:r>
        <w:rPr>
          <w:noProof/>
        </w:rPr>
        <w:fldChar w:fldCharType="begin"/>
      </w:r>
      <w:r w:rsidRPr="0064457E">
        <w:rPr>
          <w:noProof/>
          <w:lang w:val="pt-BR"/>
        </w:rPr>
        <w:instrText xml:space="preserve"> PAGEREF _Toc97739416 \h </w:instrText>
      </w:r>
      <w:r>
        <w:rPr>
          <w:noProof/>
        </w:rPr>
      </w:r>
      <w:r>
        <w:rPr>
          <w:noProof/>
        </w:rPr>
        <w:fldChar w:fldCharType="separate"/>
      </w:r>
      <w:r w:rsidR="00446AC5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F009D39" w14:textId="71259574" w:rsidR="0064457E" w:rsidRPr="00D12637" w:rsidRDefault="0064457E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64457E">
        <w:rPr>
          <w:noProof/>
          <w:lang w:val="pt-BR"/>
        </w:rPr>
        <w:t>2.2</w:t>
      </w:r>
      <w:r w:rsidRPr="00D12637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64457E">
        <w:rPr>
          <w:noProof/>
          <w:lang w:val="pt-BR"/>
        </w:rPr>
        <w:t>Definir Escopo do Projeto – EAP</w:t>
      </w:r>
      <w:r w:rsidRPr="0064457E">
        <w:rPr>
          <w:noProof/>
          <w:lang w:val="pt-BR"/>
        </w:rPr>
        <w:tab/>
      </w:r>
      <w:r>
        <w:rPr>
          <w:noProof/>
        </w:rPr>
        <w:fldChar w:fldCharType="begin"/>
      </w:r>
      <w:r w:rsidRPr="0064457E">
        <w:rPr>
          <w:noProof/>
          <w:lang w:val="pt-BR"/>
        </w:rPr>
        <w:instrText xml:space="preserve"> PAGEREF _Toc97739417 \h </w:instrText>
      </w:r>
      <w:r>
        <w:rPr>
          <w:noProof/>
        </w:rPr>
      </w:r>
      <w:r>
        <w:rPr>
          <w:noProof/>
        </w:rPr>
        <w:fldChar w:fldCharType="separate"/>
      </w:r>
      <w:r w:rsidR="00446AC5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59C4D2D" w14:textId="3694AB57" w:rsidR="0064457E" w:rsidRPr="00D12637" w:rsidRDefault="0064457E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64457E">
        <w:rPr>
          <w:noProof/>
          <w:lang w:val="pt-BR"/>
        </w:rPr>
        <w:t>2.3</w:t>
      </w:r>
      <w:r w:rsidRPr="00D12637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64457E">
        <w:rPr>
          <w:noProof/>
          <w:lang w:val="pt-BR"/>
        </w:rPr>
        <w:t>Estimar: Métrica Pontos por Casos de Uso – PUC</w:t>
      </w:r>
      <w:r w:rsidRPr="0064457E">
        <w:rPr>
          <w:noProof/>
          <w:lang w:val="pt-BR"/>
        </w:rPr>
        <w:tab/>
      </w:r>
      <w:r>
        <w:rPr>
          <w:noProof/>
        </w:rPr>
        <w:fldChar w:fldCharType="begin"/>
      </w:r>
      <w:r w:rsidRPr="0064457E">
        <w:rPr>
          <w:noProof/>
          <w:lang w:val="pt-BR"/>
        </w:rPr>
        <w:instrText xml:space="preserve"> PAGEREF _Toc97739418 \h </w:instrText>
      </w:r>
      <w:r>
        <w:rPr>
          <w:noProof/>
        </w:rPr>
      </w:r>
      <w:r>
        <w:rPr>
          <w:noProof/>
        </w:rPr>
        <w:fldChar w:fldCharType="separate"/>
      </w:r>
      <w:r w:rsidR="00446AC5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8499D67" w14:textId="7B1CD902" w:rsidR="0064457E" w:rsidRPr="00D12637" w:rsidRDefault="0064457E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64457E">
        <w:rPr>
          <w:noProof/>
          <w:lang w:val="pt-BR"/>
        </w:rPr>
        <w:t>3</w:t>
      </w:r>
      <w:r w:rsidRPr="00D12637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Pr="0064457E">
        <w:rPr>
          <w:noProof/>
          <w:lang w:val="pt-BR"/>
        </w:rPr>
        <w:t>Riscos de Projeto</w:t>
      </w:r>
      <w:r w:rsidRPr="0064457E">
        <w:rPr>
          <w:noProof/>
          <w:lang w:val="pt-BR"/>
        </w:rPr>
        <w:tab/>
      </w:r>
      <w:r>
        <w:rPr>
          <w:noProof/>
        </w:rPr>
        <w:fldChar w:fldCharType="begin"/>
      </w:r>
      <w:r w:rsidRPr="0064457E">
        <w:rPr>
          <w:noProof/>
          <w:lang w:val="pt-BR"/>
        </w:rPr>
        <w:instrText xml:space="preserve"> PAGEREF _Toc97739419 \h </w:instrText>
      </w:r>
      <w:r>
        <w:rPr>
          <w:noProof/>
        </w:rPr>
      </w:r>
      <w:r>
        <w:rPr>
          <w:noProof/>
        </w:rPr>
        <w:fldChar w:fldCharType="separate"/>
      </w:r>
      <w:r w:rsidR="00446AC5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0B283B2F" w14:textId="445C6DDB" w:rsidR="0064457E" w:rsidRPr="00D12637" w:rsidRDefault="0064457E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64457E">
        <w:rPr>
          <w:noProof/>
          <w:lang w:val="pt-BR"/>
        </w:rPr>
        <w:t>3.1</w:t>
      </w:r>
      <w:r w:rsidRPr="00D12637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64457E">
        <w:rPr>
          <w:noProof/>
          <w:lang w:val="pt-BR"/>
        </w:rPr>
        <w:t>Identificação de Riscos</w:t>
      </w:r>
      <w:r w:rsidRPr="0064457E">
        <w:rPr>
          <w:noProof/>
          <w:lang w:val="pt-BR"/>
        </w:rPr>
        <w:tab/>
      </w:r>
      <w:r>
        <w:rPr>
          <w:noProof/>
        </w:rPr>
        <w:fldChar w:fldCharType="begin"/>
      </w:r>
      <w:r w:rsidRPr="0064457E">
        <w:rPr>
          <w:noProof/>
          <w:lang w:val="pt-BR"/>
        </w:rPr>
        <w:instrText xml:space="preserve"> PAGEREF _Toc97739420 \h </w:instrText>
      </w:r>
      <w:r>
        <w:rPr>
          <w:noProof/>
        </w:rPr>
      </w:r>
      <w:r>
        <w:rPr>
          <w:noProof/>
        </w:rPr>
        <w:fldChar w:fldCharType="separate"/>
      </w:r>
      <w:r w:rsidR="00446AC5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2173277C" w14:textId="7BC14A03" w:rsidR="0064457E" w:rsidRPr="00D12637" w:rsidRDefault="0064457E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64457E">
        <w:rPr>
          <w:noProof/>
          <w:lang w:val="pt-BR"/>
        </w:rPr>
        <w:t>3.2</w:t>
      </w:r>
      <w:r w:rsidRPr="00D12637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64457E">
        <w:rPr>
          <w:noProof/>
          <w:lang w:val="pt-BR"/>
        </w:rPr>
        <w:t>Análise Qualitativa</w:t>
      </w:r>
      <w:r w:rsidRPr="0064457E">
        <w:rPr>
          <w:noProof/>
          <w:lang w:val="pt-BR"/>
        </w:rPr>
        <w:tab/>
      </w:r>
      <w:r>
        <w:rPr>
          <w:noProof/>
        </w:rPr>
        <w:fldChar w:fldCharType="begin"/>
      </w:r>
      <w:r w:rsidRPr="0064457E">
        <w:rPr>
          <w:noProof/>
          <w:lang w:val="pt-BR"/>
        </w:rPr>
        <w:instrText xml:space="preserve"> PAGEREF _Toc97739421 \h </w:instrText>
      </w:r>
      <w:r>
        <w:rPr>
          <w:noProof/>
        </w:rPr>
      </w:r>
      <w:r>
        <w:rPr>
          <w:noProof/>
        </w:rPr>
        <w:fldChar w:fldCharType="separate"/>
      </w:r>
      <w:r w:rsidR="00446AC5">
        <w:rPr>
          <w:noProof/>
          <w:lang w:val="pt-BR"/>
        </w:rPr>
        <w:t>8</w:t>
      </w:r>
      <w:r>
        <w:rPr>
          <w:noProof/>
        </w:rPr>
        <w:fldChar w:fldCharType="end"/>
      </w:r>
    </w:p>
    <w:p w14:paraId="59BE765E" w14:textId="007526F6" w:rsidR="0064457E" w:rsidRPr="00D12637" w:rsidRDefault="0064457E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64457E">
        <w:rPr>
          <w:noProof/>
          <w:lang w:val="pt-BR"/>
        </w:rPr>
        <w:t>3.3</w:t>
      </w:r>
      <w:r w:rsidRPr="00D12637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64457E">
        <w:rPr>
          <w:noProof/>
          <w:lang w:val="pt-BR"/>
        </w:rPr>
        <w:t>Ações de Mitigação</w:t>
      </w:r>
      <w:r w:rsidRPr="0064457E">
        <w:rPr>
          <w:noProof/>
          <w:lang w:val="pt-BR"/>
        </w:rPr>
        <w:tab/>
      </w:r>
      <w:r>
        <w:rPr>
          <w:noProof/>
        </w:rPr>
        <w:fldChar w:fldCharType="begin"/>
      </w:r>
      <w:r w:rsidRPr="0064457E">
        <w:rPr>
          <w:noProof/>
          <w:lang w:val="pt-BR"/>
        </w:rPr>
        <w:instrText xml:space="preserve"> PAGEREF _Toc97739422 \h </w:instrText>
      </w:r>
      <w:r>
        <w:rPr>
          <w:noProof/>
        </w:rPr>
      </w:r>
      <w:r>
        <w:rPr>
          <w:noProof/>
        </w:rPr>
        <w:fldChar w:fldCharType="separate"/>
      </w:r>
      <w:r w:rsidR="00446AC5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7ACFE86F" w14:textId="0CB0DDF6" w:rsidR="0064457E" w:rsidRPr="00D12637" w:rsidRDefault="0064457E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64457E">
        <w:rPr>
          <w:noProof/>
          <w:lang w:val="pt-BR"/>
        </w:rPr>
        <w:t>3.4</w:t>
      </w:r>
      <w:r w:rsidRPr="00D12637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64457E">
        <w:rPr>
          <w:noProof/>
          <w:lang w:val="pt-BR"/>
        </w:rPr>
        <w:t>Ações de Contingência</w:t>
      </w:r>
      <w:r w:rsidRPr="0064457E">
        <w:rPr>
          <w:noProof/>
          <w:lang w:val="pt-BR"/>
        </w:rPr>
        <w:tab/>
      </w:r>
      <w:r>
        <w:rPr>
          <w:noProof/>
        </w:rPr>
        <w:fldChar w:fldCharType="begin"/>
      </w:r>
      <w:r w:rsidRPr="0064457E">
        <w:rPr>
          <w:noProof/>
          <w:lang w:val="pt-BR"/>
        </w:rPr>
        <w:instrText xml:space="preserve"> PAGEREF _Toc97739423 \h </w:instrText>
      </w:r>
      <w:r>
        <w:rPr>
          <w:noProof/>
        </w:rPr>
      </w:r>
      <w:r>
        <w:rPr>
          <w:noProof/>
        </w:rPr>
        <w:fldChar w:fldCharType="separate"/>
      </w:r>
      <w:r w:rsidR="00446AC5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1514E6EF" w14:textId="45BBA7E2" w:rsidR="0064457E" w:rsidRPr="00D12637" w:rsidRDefault="0064457E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943D5E">
        <w:rPr>
          <w:noProof/>
          <w:lang w:val="pt-BR"/>
        </w:rPr>
        <w:t>4</w:t>
      </w:r>
      <w:r w:rsidRPr="00D12637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Pr="00943D5E">
        <w:rPr>
          <w:noProof/>
          <w:lang w:val="pt-BR"/>
        </w:rPr>
        <w:t>Cronograma de Projeto</w:t>
      </w:r>
      <w:r w:rsidRPr="00943D5E">
        <w:rPr>
          <w:noProof/>
          <w:lang w:val="pt-BR"/>
        </w:rPr>
        <w:tab/>
      </w:r>
      <w:r>
        <w:rPr>
          <w:noProof/>
        </w:rPr>
        <w:fldChar w:fldCharType="begin"/>
      </w:r>
      <w:r w:rsidRPr="00943D5E">
        <w:rPr>
          <w:noProof/>
          <w:lang w:val="pt-BR"/>
        </w:rPr>
        <w:instrText xml:space="preserve"> PAGEREF _Toc97739424 \h </w:instrText>
      </w:r>
      <w:r>
        <w:rPr>
          <w:noProof/>
        </w:rPr>
      </w:r>
      <w:r>
        <w:rPr>
          <w:noProof/>
        </w:rPr>
        <w:fldChar w:fldCharType="separate"/>
      </w:r>
      <w:r w:rsidR="00446AC5">
        <w:rPr>
          <w:noProof/>
          <w:lang w:val="pt-BR"/>
        </w:rPr>
        <w:t>9</w:t>
      </w:r>
      <w:r>
        <w:rPr>
          <w:noProof/>
        </w:rPr>
        <w:fldChar w:fldCharType="end"/>
      </w:r>
    </w:p>
    <w:p w14:paraId="5DEC14FF" w14:textId="77777777" w:rsidR="003474F5" w:rsidRPr="006F0BEB" w:rsidRDefault="003474F5" w:rsidP="003474F5">
      <w:pPr>
        <w:rPr>
          <w:lang w:val="pt-BR"/>
        </w:rPr>
      </w:pPr>
      <w:r>
        <w:fldChar w:fldCharType="end"/>
      </w:r>
    </w:p>
    <w:p w14:paraId="44EE60FD" w14:textId="77777777" w:rsidR="003474F5" w:rsidRDefault="003474F5" w:rsidP="003474F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 w:rsidRPr="009108DD">
        <w:br w:type="page"/>
      </w:r>
      <w:bookmarkStart w:id="8" w:name="_Toc108600773"/>
      <w:bookmarkStart w:id="9" w:name="_Toc97739414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Objetivo do Documento</w:t>
      </w:r>
      <w:bookmarkEnd w:id="8"/>
      <w:bookmarkEnd w:id="9"/>
    </w:p>
    <w:p w14:paraId="080BA866" w14:textId="04E502E3" w:rsidR="00F946CF" w:rsidRPr="00F946CF" w:rsidRDefault="009A4C30" w:rsidP="00F946CF">
      <w:pPr>
        <w:rPr>
          <w:lang w:val="pt-BR"/>
        </w:rPr>
      </w:pPr>
      <w:r>
        <w:rPr>
          <w:lang w:val="pt-BR"/>
        </w:rPr>
        <w:t>Elaborar um planejamento de gerenciamento de riscos, identificando-os, classificando-os quanto a Probabilidade e impacto, para definir uma lista de prioridades e elaborando planos de mitigação e contingência.</w:t>
      </w:r>
    </w:p>
    <w:p w14:paraId="3FD84B0B" w14:textId="60AC8066" w:rsidR="00E22018" w:rsidRDefault="00E22018" w:rsidP="005D234A">
      <w:pPr>
        <w:rPr>
          <w:lang w:val="pt-BR"/>
        </w:rPr>
      </w:pPr>
    </w:p>
    <w:p w14:paraId="54C6C343" w14:textId="77777777" w:rsidR="00DE7CB7" w:rsidRDefault="00DE7CB7" w:rsidP="005D234A">
      <w:pPr>
        <w:rPr>
          <w:lang w:val="pt-BR"/>
        </w:rPr>
      </w:pPr>
    </w:p>
    <w:p w14:paraId="18B6483C" w14:textId="77777777" w:rsidR="0069424A" w:rsidRDefault="0069424A" w:rsidP="00F946CF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bookmarkStart w:id="10" w:name="_Toc97739419"/>
      <w:r>
        <w:t>Riscos de Projeto</w:t>
      </w:r>
      <w:bookmarkEnd w:id="10"/>
    </w:p>
    <w:p w14:paraId="23FDD66D" w14:textId="77777777" w:rsidR="0069424A" w:rsidRDefault="0069424A" w:rsidP="0069424A">
      <w:pPr>
        <w:rPr>
          <w:lang w:val="pt-BR"/>
        </w:rPr>
      </w:pPr>
      <w:r>
        <w:rPr>
          <w:lang w:val="pt-BR"/>
        </w:rPr>
        <w:t>Neste projeto serão analisados e monitorados os seguintes riscos:</w:t>
      </w:r>
    </w:p>
    <w:p w14:paraId="5C17E904" w14:textId="77777777" w:rsidR="0069424A" w:rsidRPr="0069424A" w:rsidRDefault="0069424A" w:rsidP="0069424A">
      <w:pPr>
        <w:rPr>
          <w:lang w:val="pt-BR"/>
        </w:rPr>
      </w:pPr>
    </w:p>
    <w:p w14:paraId="1C531AFE" w14:textId="77777777" w:rsidR="0069424A" w:rsidRPr="0069424A" w:rsidRDefault="0069424A" w:rsidP="00C809D9">
      <w:pPr>
        <w:pStyle w:val="Ttulo2"/>
        <w:tabs>
          <w:tab w:val="clear" w:pos="2694"/>
        </w:tabs>
      </w:pPr>
      <w:r w:rsidRPr="0069424A">
        <w:t xml:space="preserve"> </w:t>
      </w:r>
      <w:bookmarkStart w:id="11" w:name="_Toc97739420"/>
      <w:r w:rsidRPr="0069424A">
        <w:t>Identificação</w:t>
      </w:r>
      <w:r w:rsidR="00A5015C">
        <w:t xml:space="preserve"> de Riscos</w:t>
      </w:r>
      <w:bookmarkEnd w:id="11"/>
    </w:p>
    <w:p w14:paraId="3B3F4243" w14:textId="77777777" w:rsidR="0069424A" w:rsidRPr="0069424A" w:rsidRDefault="0069424A" w:rsidP="0069424A">
      <w:pPr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"/>
        <w:gridCol w:w="6359"/>
        <w:gridCol w:w="1793"/>
      </w:tblGrid>
      <w:tr w:rsidR="00A5015C" w:rsidRPr="006A16AD" w14:paraId="587BEF12" w14:textId="77777777" w:rsidTr="00BA117B">
        <w:trPr>
          <w:jc w:val="center"/>
        </w:trPr>
        <w:tc>
          <w:tcPr>
            <w:tcW w:w="921" w:type="dxa"/>
            <w:shd w:val="clear" w:color="auto" w:fill="D0CECE" w:themeFill="background2" w:themeFillShade="E6"/>
          </w:tcPr>
          <w:p w14:paraId="04DDE2D4" w14:textId="77777777" w:rsidR="00A5015C" w:rsidRPr="00BA117B" w:rsidRDefault="00A5015C" w:rsidP="0069424A">
            <w:pPr>
              <w:jc w:val="center"/>
              <w:rPr>
                <w:b/>
                <w:lang w:val="pt-BR"/>
              </w:rPr>
            </w:pPr>
            <w:r w:rsidRPr="00BA117B">
              <w:rPr>
                <w:b/>
                <w:lang w:val="pt-BR"/>
              </w:rPr>
              <w:t>Id</w:t>
            </w:r>
          </w:p>
        </w:tc>
        <w:tc>
          <w:tcPr>
            <w:tcW w:w="6482" w:type="dxa"/>
            <w:shd w:val="clear" w:color="auto" w:fill="D0CECE" w:themeFill="background2" w:themeFillShade="E6"/>
            <w:vAlign w:val="center"/>
          </w:tcPr>
          <w:p w14:paraId="4F53945D" w14:textId="77777777" w:rsidR="00A5015C" w:rsidRPr="00BA117B" w:rsidRDefault="00A5015C" w:rsidP="00A5015C">
            <w:pPr>
              <w:jc w:val="center"/>
              <w:rPr>
                <w:b/>
                <w:lang w:val="pt-BR"/>
              </w:rPr>
            </w:pPr>
            <w:r w:rsidRPr="00BA117B">
              <w:rPr>
                <w:b/>
                <w:lang w:val="pt-BR"/>
              </w:rPr>
              <w:t>Descrição do Risco</w:t>
            </w:r>
          </w:p>
        </w:tc>
        <w:tc>
          <w:tcPr>
            <w:tcW w:w="1807" w:type="dxa"/>
            <w:shd w:val="clear" w:color="auto" w:fill="D0CECE" w:themeFill="background2" w:themeFillShade="E6"/>
            <w:vAlign w:val="center"/>
          </w:tcPr>
          <w:p w14:paraId="546F9A36" w14:textId="77777777" w:rsidR="00A5015C" w:rsidRPr="00BA117B" w:rsidRDefault="00A5015C" w:rsidP="00A5015C">
            <w:pPr>
              <w:jc w:val="center"/>
              <w:rPr>
                <w:b/>
                <w:lang w:val="pt-BR"/>
              </w:rPr>
            </w:pPr>
            <w:r w:rsidRPr="00BA117B">
              <w:rPr>
                <w:b/>
                <w:lang w:val="pt-BR"/>
              </w:rPr>
              <w:t>Fonte do Risco</w:t>
            </w:r>
          </w:p>
        </w:tc>
      </w:tr>
      <w:tr w:rsidR="00A5015C" w:rsidRPr="006A16AD" w14:paraId="5A7F7A69" w14:textId="77777777" w:rsidTr="00BA117B">
        <w:trPr>
          <w:jc w:val="center"/>
        </w:trPr>
        <w:tc>
          <w:tcPr>
            <w:tcW w:w="921" w:type="dxa"/>
          </w:tcPr>
          <w:p w14:paraId="258F5D22" w14:textId="19404AF6" w:rsidR="00A5015C" w:rsidRPr="006A16AD" w:rsidRDefault="00BA117B" w:rsidP="0069424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6482" w:type="dxa"/>
            <w:vAlign w:val="center"/>
          </w:tcPr>
          <w:p w14:paraId="07F4A1CB" w14:textId="0AEB87A3" w:rsidR="00A5015C" w:rsidRPr="006A16AD" w:rsidRDefault="00BA117B" w:rsidP="00C72939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Integrantes da equipe de desenvolvimento desistirem do projeto</w:t>
            </w:r>
          </w:p>
        </w:tc>
        <w:tc>
          <w:tcPr>
            <w:tcW w:w="1807" w:type="dxa"/>
            <w:vAlign w:val="center"/>
          </w:tcPr>
          <w:p w14:paraId="4EEFA450" w14:textId="2514159C" w:rsidR="00BA117B" w:rsidRPr="006A16AD" w:rsidRDefault="00BA117B" w:rsidP="00BA117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Pessoas</w:t>
            </w:r>
          </w:p>
        </w:tc>
      </w:tr>
      <w:tr w:rsidR="00A5015C" w:rsidRPr="006A16AD" w14:paraId="1ACBABAC" w14:textId="77777777" w:rsidTr="00BA117B">
        <w:trPr>
          <w:jc w:val="center"/>
        </w:trPr>
        <w:tc>
          <w:tcPr>
            <w:tcW w:w="921" w:type="dxa"/>
          </w:tcPr>
          <w:p w14:paraId="6787F6D1" w14:textId="52887889" w:rsidR="00A5015C" w:rsidRDefault="00BA117B" w:rsidP="0069424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6482" w:type="dxa"/>
            <w:vAlign w:val="center"/>
          </w:tcPr>
          <w:p w14:paraId="6614A69C" w14:textId="1D112903" w:rsidR="00A5015C" w:rsidRDefault="00BA117B" w:rsidP="00C72939">
            <w:pPr>
              <w:jc w:val="left"/>
              <w:rPr>
                <w:lang w:val="pt-BR"/>
              </w:rPr>
            </w:pPr>
            <w:r w:rsidRPr="00BA117B">
              <w:rPr>
                <w:lang w:val="pt-BR"/>
              </w:rPr>
              <w:t>Cliente realizar mudanças grandes que descaracteriz</w:t>
            </w:r>
            <w:r>
              <w:rPr>
                <w:lang w:val="pt-BR"/>
              </w:rPr>
              <w:t>e</w:t>
            </w:r>
            <w:r w:rsidRPr="00BA117B">
              <w:rPr>
                <w:lang w:val="pt-BR"/>
              </w:rPr>
              <w:t>m o projeto</w:t>
            </w:r>
          </w:p>
        </w:tc>
        <w:tc>
          <w:tcPr>
            <w:tcW w:w="1807" w:type="dxa"/>
            <w:vAlign w:val="center"/>
          </w:tcPr>
          <w:p w14:paraId="4148A416" w14:textId="10EE2A09" w:rsidR="00A5015C" w:rsidRDefault="00BA117B" w:rsidP="0069424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Pessoas</w:t>
            </w:r>
          </w:p>
        </w:tc>
      </w:tr>
      <w:tr w:rsidR="00A5015C" w:rsidRPr="006A16AD" w14:paraId="30CCB7DA" w14:textId="77777777" w:rsidTr="00BA117B">
        <w:trPr>
          <w:jc w:val="center"/>
        </w:trPr>
        <w:tc>
          <w:tcPr>
            <w:tcW w:w="921" w:type="dxa"/>
          </w:tcPr>
          <w:p w14:paraId="1285AA7F" w14:textId="58851050" w:rsidR="00A5015C" w:rsidRDefault="00BA117B" w:rsidP="0069424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6482" w:type="dxa"/>
            <w:vAlign w:val="center"/>
          </w:tcPr>
          <w:p w14:paraId="2CEA88C7" w14:textId="5E01ECEF" w:rsidR="00C72939" w:rsidRDefault="00BA117B" w:rsidP="00C72939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A equipe não ter especificado todos os requisitos</w:t>
            </w:r>
          </w:p>
        </w:tc>
        <w:tc>
          <w:tcPr>
            <w:tcW w:w="1807" w:type="dxa"/>
            <w:vAlign w:val="center"/>
          </w:tcPr>
          <w:p w14:paraId="3C8E0E70" w14:textId="7D6AB8CA" w:rsidR="00A5015C" w:rsidRDefault="00BA117B" w:rsidP="0069424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Projeto</w:t>
            </w:r>
          </w:p>
        </w:tc>
      </w:tr>
      <w:tr w:rsidR="00A5015C" w:rsidRPr="006A16AD" w14:paraId="166DB398" w14:textId="77777777" w:rsidTr="00BA117B">
        <w:trPr>
          <w:jc w:val="center"/>
        </w:trPr>
        <w:tc>
          <w:tcPr>
            <w:tcW w:w="921" w:type="dxa"/>
          </w:tcPr>
          <w:p w14:paraId="38B605E1" w14:textId="03CFA029" w:rsidR="00A5015C" w:rsidRDefault="00BA117B" w:rsidP="0069424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6482" w:type="dxa"/>
            <w:vAlign w:val="center"/>
          </w:tcPr>
          <w:p w14:paraId="3A0C60DB" w14:textId="41E897B4" w:rsidR="00A5015C" w:rsidRDefault="00C72939" w:rsidP="00C72939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O prazo estimado pode ser curto para implementar algumas funcionalidades mais complexas</w:t>
            </w:r>
          </w:p>
        </w:tc>
        <w:tc>
          <w:tcPr>
            <w:tcW w:w="1807" w:type="dxa"/>
            <w:vAlign w:val="center"/>
          </w:tcPr>
          <w:p w14:paraId="07EC7C6A" w14:textId="364C748A" w:rsidR="00A5015C" w:rsidRDefault="00BA117B" w:rsidP="0069424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Projeto</w:t>
            </w:r>
          </w:p>
        </w:tc>
      </w:tr>
      <w:tr w:rsidR="00A5015C" w:rsidRPr="006A16AD" w14:paraId="7F27A525" w14:textId="77777777" w:rsidTr="00C72939">
        <w:trPr>
          <w:trHeight w:val="70"/>
          <w:jc w:val="center"/>
        </w:trPr>
        <w:tc>
          <w:tcPr>
            <w:tcW w:w="921" w:type="dxa"/>
          </w:tcPr>
          <w:p w14:paraId="098F93D5" w14:textId="4F40093B" w:rsidR="00A5015C" w:rsidRDefault="00BA117B" w:rsidP="0069424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6482" w:type="dxa"/>
            <w:vAlign w:val="center"/>
          </w:tcPr>
          <w:p w14:paraId="6426FC0A" w14:textId="2D0CD167" w:rsidR="00A5015C" w:rsidRDefault="00C87779" w:rsidP="00C72939">
            <w:pPr>
              <w:jc w:val="left"/>
              <w:rPr>
                <w:lang w:val="pt-BR"/>
              </w:rPr>
            </w:pPr>
            <w:r w:rsidRPr="00C87779">
              <w:rPr>
                <w:lang w:val="pt-BR"/>
              </w:rPr>
              <w:t>O banco de dados não ter os requisitos suficientes, como por exemplo o armazenamento e processamento de requisições.</w:t>
            </w:r>
          </w:p>
        </w:tc>
        <w:tc>
          <w:tcPr>
            <w:tcW w:w="1807" w:type="dxa"/>
            <w:vAlign w:val="center"/>
          </w:tcPr>
          <w:p w14:paraId="469FE52C" w14:textId="1F7DEF22" w:rsidR="00A5015C" w:rsidRDefault="00BA117B" w:rsidP="0069424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Tecnologia</w:t>
            </w:r>
          </w:p>
        </w:tc>
      </w:tr>
      <w:tr w:rsidR="00BA117B" w:rsidRPr="006A16AD" w14:paraId="771BD9E5" w14:textId="77777777" w:rsidTr="00BA117B">
        <w:trPr>
          <w:jc w:val="center"/>
        </w:trPr>
        <w:tc>
          <w:tcPr>
            <w:tcW w:w="921" w:type="dxa"/>
          </w:tcPr>
          <w:p w14:paraId="07399749" w14:textId="028318B0" w:rsidR="00BA117B" w:rsidRDefault="00BA117B" w:rsidP="0069424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6482" w:type="dxa"/>
            <w:vAlign w:val="center"/>
          </w:tcPr>
          <w:p w14:paraId="476D76E7" w14:textId="7F0ABDED" w:rsidR="00BA117B" w:rsidRDefault="006F75FF" w:rsidP="00C72939">
            <w:pPr>
              <w:jc w:val="left"/>
              <w:rPr>
                <w:lang w:val="pt-BR"/>
              </w:rPr>
            </w:pPr>
            <w:r w:rsidRPr="006F75FF">
              <w:rPr>
                <w:lang w:val="pt-BR"/>
              </w:rPr>
              <w:t>O servidor contratado não atender os requisitos necessários para a aplicação.</w:t>
            </w:r>
          </w:p>
        </w:tc>
        <w:tc>
          <w:tcPr>
            <w:tcW w:w="1807" w:type="dxa"/>
            <w:vAlign w:val="center"/>
          </w:tcPr>
          <w:p w14:paraId="4D775C46" w14:textId="0563AAF2" w:rsidR="00BA117B" w:rsidRDefault="00BA117B" w:rsidP="0069424A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Tecnologia</w:t>
            </w:r>
          </w:p>
        </w:tc>
      </w:tr>
    </w:tbl>
    <w:p w14:paraId="2EF76651" w14:textId="77777777" w:rsidR="0069424A" w:rsidRDefault="0069424A" w:rsidP="0069424A">
      <w:pPr>
        <w:rPr>
          <w:lang w:val="pt-BR"/>
        </w:rPr>
      </w:pPr>
    </w:p>
    <w:p w14:paraId="4751D7E1" w14:textId="683DC4FE" w:rsidR="0069424A" w:rsidRDefault="0069424A" w:rsidP="00C809D9">
      <w:pPr>
        <w:pStyle w:val="Ttulo2"/>
        <w:tabs>
          <w:tab w:val="clear" w:pos="2694"/>
          <w:tab w:val="num" w:pos="-1276"/>
        </w:tabs>
      </w:pPr>
      <w:r>
        <w:t xml:space="preserve"> </w:t>
      </w:r>
      <w:bookmarkStart w:id="12" w:name="_Toc97739421"/>
      <w:r>
        <w:t>Análise</w:t>
      </w:r>
      <w:r w:rsidR="00A5015C">
        <w:t xml:space="preserve"> Qualitativa</w:t>
      </w:r>
      <w:bookmarkEnd w:id="12"/>
      <w:r w:rsidR="00A5015C">
        <w:t xml:space="preserve"> </w:t>
      </w:r>
    </w:p>
    <w:p w14:paraId="29D3A04A" w14:textId="77777777" w:rsidR="0069424A" w:rsidRPr="0069424A" w:rsidRDefault="0069424A" w:rsidP="0069424A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3491"/>
        <w:gridCol w:w="4478"/>
      </w:tblGrid>
      <w:tr w:rsidR="0069424A" w:rsidRPr="00C72939" w14:paraId="6E09C702" w14:textId="77777777" w:rsidTr="00C72939">
        <w:tc>
          <w:tcPr>
            <w:tcW w:w="1101" w:type="dxa"/>
            <w:shd w:val="clear" w:color="auto" w:fill="D0CECE" w:themeFill="background2" w:themeFillShade="E6"/>
          </w:tcPr>
          <w:p w14:paraId="36B910A6" w14:textId="77777777" w:rsidR="0069424A" w:rsidRPr="00C72939" w:rsidRDefault="005804A3" w:rsidP="00C72939">
            <w:pPr>
              <w:jc w:val="center"/>
              <w:rPr>
                <w:b/>
                <w:lang w:val="pt-BR"/>
              </w:rPr>
            </w:pPr>
            <w:r w:rsidRPr="00C72939">
              <w:rPr>
                <w:b/>
                <w:lang w:val="pt-BR"/>
              </w:rPr>
              <w:t xml:space="preserve">Id </w:t>
            </w:r>
            <w:r w:rsidR="00A5015C" w:rsidRPr="00C72939">
              <w:rPr>
                <w:b/>
                <w:lang w:val="pt-BR"/>
              </w:rPr>
              <w:t>Risco</w:t>
            </w:r>
          </w:p>
        </w:tc>
        <w:tc>
          <w:tcPr>
            <w:tcW w:w="3543" w:type="dxa"/>
            <w:shd w:val="clear" w:color="auto" w:fill="D0CECE" w:themeFill="background2" w:themeFillShade="E6"/>
          </w:tcPr>
          <w:p w14:paraId="74C07B01" w14:textId="77777777" w:rsidR="0069424A" w:rsidRPr="00C72939" w:rsidRDefault="0069424A" w:rsidP="00C72939">
            <w:pPr>
              <w:jc w:val="center"/>
              <w:rPr>
                <w:b/>
                <w:lang w:val="pt-BR"/>
              </w:rPr>
            </w:pPr>
            <w:r w:rsidRPr="00C72939">
              <w:rPr>
                <w:b/>
                <w:lang w:val="pt-BR"/>
              </w:rPr>
              <w:t>Probabilidade</w:t>
            </w:r>
          </w:p>
        </w:tc>
        <w:tc>
          <w:tcPr>
            <w:tcW w:w="4567" w:type="dxa"/>
            <w:shd w:val="clear" w:color="auto" w:fill="D0CECE" w:themeFill="background2" w:themeFillShade="E6"/>
          </w:tcPr>
          <w:p w14:paraId="173BD93D" w14:textId="77777777" w:rsidR="0069424A" w:rsidRPr="00C72939" w:rsidRDefault="0069424A" w:rsidP="00C72939">
            <w:pPr>
              <w:jc w:val="center"/>
              <w:rPr>
                <w:b/>
                <w:lang w:val="pt-BR"/>
              </w:rPr>
            </w:pPr>
            <w:r w:rsidRPr="00C72939">
              <w:rPr>
                <w:b/>
                <w:lang w:val="pt-BR"/>
              </w:rPr>
              <w:t>Impacto</w:t>
            </w:r>
          </w:p>
        </w:tc>
      </w:tr>
      <w:tr w:rsidR="0069424A" w:rsidRPr="006A16AD" w14:paraId="0244CA98" w14:textId="77777777" w:rsidTr="00C72939">
        <w:tc>
          <w:tcPr>
            <w:tcW w:w="1101" w:type="dxa"/>
          </w:tcPr>
          <w:p w14:paraId="08248D5E" w14:textId="08BF2088" w:rsidR="0069424A" w:rsidRPr="006A16AD" w:rsidRDefault="00C72939" w:rsidP="00C7293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3543" w:type="dxa"/>
          </w:tcPr>
          <w:p w14:paraId="7D500984" w14:textId="040F91F0" w:rsidR="0069424A" w:rsidRPr="006A16AD" w:rsidRDefault="00C72939" w:rsidP="00910CC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4567" w:type="dxa"/>
          </w:tcPr>
          <w:p w14:paraId="0289F9E7" w14:textId="5CAEF347" w:rsidR="0069424A" w:rsidRPr="006A16AD" w:rsidRDefault="00C87779" w:rsidP="00C8777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Médio</w:t>
            </w:r>
          </w:p>
        </w:tc>
      </w:tr>
      <w:tr w:rsidR="0069424A" w:rsidRPr="006A16AD" w14:paraId="482812A9" w14:textId="77777777" w:rsidTr="00C72939">
        <w:tc>
          <w:tcPr>
            <w:tcW w:w="1101" w:type="dxa"/>
          </w:tcPr>
          <w:p w14:paraId="241CDB20" w14:textId="274FAA3E" w:rsidR="0069424A" w:rsidRDefault="00C72939" w:rsidP="00C7293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3543" w:type="dxa"/>
          </w:tcPr>
          <w:p w14:paraId="020F240E" w14:textId="1800C5D3" w:rsidR="0069424A" w:rsidRDefault="00C72939" w:rsidP="00910CC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Médio</w:t>
            </w:r>
          </w:p>
        </w:tc>
        <w:tc>
          <w:tcPr>
            <w:tcW w:w="4567" w:type="dxa"/>
          </w:tcPr>
          <w:p w14:paraId="19E6D939" w14:textId="083E5E67" w:rsidR="0069424A" w:rsidRDefault="00C72939" w:rsidP="00910CC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Médio</w:t>
            </w:r>
          </w:p>
        </w:tc>
      </w:tr>
      <w:tr w:rsidR="0069424A" w:rsidRPr="006A16AD" w14:paraId="54422BBC" w14:textId="77777777" w:rsidTr="00C72939">
        <w:tc>
          <w:tcPr>
            <w:tcW w:w="1101" w:type="dxa"/>
          </w:tcPr>
          <w:p w14:paraId="4460BBA8" w14:textId="39FDD739" w:rsidR="0069424A" w:rsidRDefault="00C72939" w:rsidP="00C7293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3543" w:type="dxa"/>
          </w:tcPr>
          <w:p w14:paraId="4E0BE2D7" w14:textId="59D43277" w:rsidR="0069424A" w:rsidRDefault="00C72939" w:rsidP="00910CC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4567" w:type="dxa"/>
          </w:tcPr>
          <w:p w14:paraId="390A1E88" w14:textId="23123A47" w:rsidR="0069424A" w:rsidRDefault="00C87779" w:rsidP="00910CC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Catastrófico</w:t>
            </w:r>
          </w:p>
        </w:tc>
      </w:tr>
      <w:tr w:rsidR="00C809D9" w:rsidRPr="006A16AD" w14:paraId="550793CA" w14:textId="77777777" w:rsidTr="00C72939">
        <w:tc>
          <w:tcPr>
            <w:tcW w:w="1101" w:type="dxa"/>
          </w:tcPr>
          <w:p w14:paraId="0994AD75" w14:textId="5A3672CF" w:rsidR="00C809D9" w:rsidRDefault="00C72939" w:rsidP="00C7293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3543" w:type="dxa"/>
          </w:tcPr>
          <w:p w14:paraId="27CF1309" w14:textId="6F5C9ACA" w:rsidR="00C809D9" w:rsidRDefault="00C72939" w:rsidP="00910CC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Médio</w:t>
            </w:r>
          </w:p>
        </w:tc>
        <w:tc>
          <w:tcPr>
            <w:tcW w:w="4567" w:type="dxa"/>
          </w:tcPr>
          <w:p w14:paraId="4E19F638" w14:textId="1F96ACF4" w:rsidR="00C809D9" w:rsidRDefault="00C87779" w:rsidP="00910CC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Médio</w:t>
            </w:r>
          </w:p>
        </w:tc>
      </w:tr>
      <w:tr w:rsidR="00C809D9" w:rsidRPr="006A16AD" w14:paraId="3A6380BE" w14:textId="77777777" w:rsidTr="00C72939">
        <w:tc>
          <w:tcPr>
            <w:tcW w:w="1101" w:type="dxa"/>
          </w:tcPr>
          <w:p w14:paraId="1EBD973C" w14:textId="75DF4583" w:rsidR="00C809D9" w:rsidRDefault="00C72939" w:rsidP="00C7293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3543" w:type="dxa"/>
          </w:tcPr>
          <w:p w14:paraId="6A5F8D05" w14:textId="4C5724A4" w:rsidR="00C809D9" w:rsidRDefault="006F75FF" w:rsidP="00910CC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4567" w:type="dxa"/>
          </w:tcPr>
          <w:p w14:paraId="6EB1E9CE" w14:textId="36D51CCC" w:rsidR="00C809D9" w:rsidRDefault="006F75FF" w:rsidP="00910CC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Catastrófico</w:t>
            </w:r>
          </w:p>
        </w:tc>
      </w:tr>
      <w:tr w:rsidR="00C72939" w:rsidRPr="006A16AD" w14:paraId="0C50C4C0" w14:textId="77777777" w:rsidTr="00C72939">
        <w:tc>
          <w:tcPr>
            <w:tcW w:w="1101" w:type="dxa"/>
          </w:tcPr>
          <w:p w14:paraId="7F00D568" w14:textId="1198B386" w:rsidR="00C72939" w:rsidRDefault="00C72939" w:rsidP="00C7293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3543" w:type="dxa"/>
          </w:tcPr>
          <w:p w14:paraId="5E07F2DC" w14:textId="16853652" w:rsidR="00C72939" w:rsidRDefault="006F75FF" w:rsidP="00910CC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4567" w:type="dxa"/>
          </w:tcPr>
          <w:p w14:paraId="71FCDA54" w14:textId="1F78CE85" w:rsidR="00C72939" w:rsidRDefault="006F75FF" w:rsidP="00910CC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Catastrófico</w:t>
            </w:r>
          </w:p>
        </w:tc>
      </w:tr>
    </w:tbl>
    <w:p w14:paraId="164ECB13" w14:textId="77777777" w:rsidR="0069424A" w:rsidRPr="0069424A" w:rsidRDefault="0069424A" w:rsidP="0069424A">
      <w:pPr>
        <w:rPr>
          <w:lang w:val="pt-BR"/>
        </w:rPr>
      </w:pPr>
    </w:p>
    <w:p w14:paraId="4217D697" w14:textId="4B384682" w:rsidR="00DE7CB7" w:rsidRDefault="00DE7CB7">
      <w:pPr>
        <w:suppressAutoHyphens w:val="0"/>
        <w:jc w:val="left"/>
        <w:rPr>
          <w:b/>
          <w:bCs/>
          <w:i/>
          <w:iCs/>
          <w:sz w:val="28"/>
          <w:szCs w:val="28"/>
          <w:lang w:val="pt-BR"/>
        </w:rPr>
      </w:pPr>
      <w:r>
        <w:br w:type="page"/>
      </w:r>
    </w:p>
    <w:p w14:paraId="48F5C790" w14:textId="77777777" w:rsidR="00DE7CB7" w:rsidRDefault="00DE7CB7" w:rsidP="00DE7CB7">
      <w:pPr>
        <w:pStyle w:val="Ttulo2"/>
        <w:numPr>
          <w:ilvl w:val="0"/>
          <w:numId w:val="0"/>
        </w:numPr>
        <w:ind w:left="567"/>
      </w:pPr>
    </w:p>
    <w:p w14:paraId="67D14768" w14:textId="3894DE10" w:rsidR="0069424A" w:rsidRDefault="0069424A" w:rsidP="00C809D9">
      <w:pPr>
        <w:pStyle w:val="Ttulo2"/>
        <w:tabs>
          <w:tab w:val="clear" w:pos="2694"/>
          <w:tab w:val="num" w:pos="-567"/>
        </w:tabs>
      </w:pPr>
      <w:r>
        <w:t xml:space="preserve"> </w:t>
      </w:r>
      <w:bookmarkStart w:id="13" w:name="_Toc97739422"/>
      <w:r w:rsidR="00F77D8A">
        <w:t xml:space="preserve">Ações de </w:t>
      </w:r>
      <w:r>
        <w:t>Mitigação</w:t>
      </w:r>
      <w:bookmarkEnd w:id="13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221"/>
      </w:tblGrid>
      <w:tr w:rsidR="0069424A" w:rsidRPr="00C72939" w14:paraId="5E4DE1BF" w14:textId="77777777" w:rsidTr="00C72939">
        <w:tc>
          <w:tcPr>
            <w:tcW w:w="1101" w:type="dxa"/>
            <w:shd w:val="clear" w:color="auto" w:fill="D0CECE" w:themeFill="background2" w:themeFillShade="E6"/>
          </w:tcPr>
          <w:p w14:paraId="62AD40C3" w14:textId="77777777" w:rsidR="0069424A" w:rsidRPr="00C72939" w:rsidRDefault="005804A3" w:rsidP="00910CC8">
            <w:pPr>
              <w:rPr>
                <w:b/>
                <w:lang w:val="pt-BR"/>
              </w:rPr>
            </w:pPr>
            <w:r w:rsidRPr="00C72939">
              <w:rPr>
                <w:b/>
                <w:lang w:val="pt-BR"/>
              </w:rPr>
              <w:t xml:space="preserve">Id </w:t>
            </w:r>
            <w:r w:rsidR="0069424A" w:rsidRPr="00C72939">
              <w:rPr>
                <w:b/>
                <w:lang w:val="pt-BR"/>
              </w:rPr>
              <w:t>Risco</w:t>
            </w:r>
          </w:p>
        </w:tc>
        <w:tc>
          <w:tcPr>
            <w:tcW w:w="8221" w:type="dxa"/>
            <w:shd w:val="clear" w:color="auto" w:fill="D0CECE" w:themeFill="background2" w:themeFillShade="E6"/>
          </w:tcPr>
          <w:p w14:paraId="2B9A6CD5" w14:textId="77777777" w:rsidR="0069424A" w:rsidRPr="00C72939" w:rsidRDefault="0069424A" w:rsidP="00910CC8">
            <w:pPr>
              <w:rPr>
                <w:b/>
                <w:lang w:val="pt-BR"/>
              </w:rPr>
            </w:pPr>
            <w:r w:rsidRPr="00C72939">
              <w:rPr>
                <w:b/>
                <w:lang w:val="pt-BR"/>
              </w:rPr>
              <w:t>Plano de Mitigação</w:t>
            </w:r>
          </w:p>
        </w:tc>
      </w:tr>
      <w:tr w:rsidR="0069424A" w:rsidRPr="006A16AD" w14:paraId="569B6C9B" w14:textId="77777777" w:rsidTr="00C72939">
        <w:tc>
          <w:tcPr>
            <w:tcW w:w="1101" w:type="dxa"/>
          </w:tcPr>
          <w:p w14:paraId="6CDA4954" w14:textId="04E6E694" w:rsidR="00C72939" w:rsidRPr="006A16AD" w:rsidRDefault="00C72939" w:rsidP="00C7293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8221" w:type="dxa"/>
          </w:tcPr>
          <w:p w14:paraId="0D3C1FC4" w14:textId="689D5D29" w:rsidR="0069424A" w:rsidRPr="006A16AD" w:rsidRDefault="00C72939" w:rsidP="00910CC8">
            <w:pPr>
              <w:rPr>
                <w:lang w:val="pt-BR"/>
              </w:rPr>
            </w:pPr>
            <w:r>
              <w:rPr>
                <w:lang w:val="pt-BR"/>
              </w:rPr>
              <w:t xml:space="preserve">Plano de incentivo, envolvendo uma participação no lucro. </w:t>
            </w:r>
          </w:p>
        </w:tc>
      </w:tr>
      <w:tr w:rsidR="0069424A" w:rsidRPr="006A16AD" w14:paraId="19C7B60C" w14:textId="77777777" w:rsidTr="00C72939">
        <w:tc>
          <w:tcPr>
            <w:tcW w:w="1101" w:type="dxa"/>
          </w:tcPr>
          <w:p w14:paraId="23A25E50" w14:textId="2928663F" w:rsidR="0069424A" w:rsidRPr="006A16AD" w:rsidRDefault="00C72939" w:rsidP="00C7293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8221" w:type="dxa"/>
          </w:tcPr>
          <w:p w14:paraId="2708DB09" w14:textId="28877AAA" w:rsidR="0069424A" w:rsidRPr="006A16AD" w:rsidRDefault="00C87779" w:rsidP="00910CC8">
            <w:pPr>
              <w:rPr>
                <w:lang w:val="pt-BR"/>
              </w:rPr>
            </w:pPr>
            <w:r>
              <w:rPr>
                <w:lang w:val="pt-BR"/>
              </w:rPr>
              <w:t>Reuniões frequentes com o cliente para validação de protótipos e das funcionalidades implementadas</w:t>
            </w:r>
          </w:p>
        </w:tc>
      </w:tr>
      <w:tr w:rsidR="00C809D9" w:rsidRPr="006A16AD" w14:paraId="20CF7581" w14:textId="77777777" w:rsidTr="00C72939">
        <w:tc>
          <w:tcPr>
            <w:tcW w:w="1101" w:type="dxa"/>
          </w:tcPr>
          <w:p w14:paraId="1D9FB2AB" w14:textId="0DE750BA" w:rsidR="00C809D9" w:rsidRPr="006A16AD" w:rsidRDefault="00C72939" w:rsidP="00C7293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8221" w:type="dxa"/>
          </w:tcPr>
          <w:p w14:paraId="12960877" w14:textId="03C218B1" w:rsidR="00C809D9" w:rsidRPr="006A16AD" w:rsidRDefault="00C87779" w:rsidP="00C87779">
            <w:pPr>
              <w:rPr>
                <w:lang w:val="pt-BR"/>
              </w:rPr>
            </w:pPr>
            <w:r>
              <w:rPr>
                <w:lang w:val="pt-BR"/>
              </w:rPr>
              <w:t xml:space="preserve">Reunião com o cliente para verificar e validar possíveis requisitos não previstos no projeto. </w:t>
            </w:r>
          </w:p>
        </w:tc>
      </w:tr>
      <w:tr w:rsidR="00C809D9" w:rsidRPr="006A16AD" w14:paraId="3E8AE41D" w14:textId="77777777" w:rsidTr="00C72939">
        <w:tc>
          <w:tcPr>
            <w:tcW w:w="1101" w:type="dxa"/>
          </w:tcPr>
          <w:p w14:paraId="51DB9926" w14:textId="7E10A10F" w:rsidR="00C809D9" w:rsidRPr="006A16AD" w:rsidRDefault="00C72939" w:rsidP="00C7293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8221" w:type="dxa"/>
          </w:tcPr>
          <w:p w14:paraId="708F24FD" w14:textId="143D93E5" w:rsidR="00C809D9" w:rsidRPr="006A16AD" w:rsidRDefault="00C87779" w:rsidP="00910CC8">
            <w:pPr>
              <w:rPr>
                <w:lang w:val="pt-BR"/>
              </w:rPr>
            </w:pPr>
            <w:r>
              <w:rPr>
                <w:lang w:val="pt-BR"/>
              </w:rPr>
              <w:t>Separar os componentes das funcionalidades em partes menores para uma avaliação mais precisa, ou uma análise mais minuciosa envolvendo especialistas</w:t>
            </w:r>
          </w:p>
        </w:tc>
      </w:tr>
      <w:tr w:rsidR="006F75FF" w:rsidRPr="006A16AD" w14:paraId="1B77D79C" w14:textId="77777777" w:rsidTr="00C72939">
        <w:tc>
          <w:tcPr>
            <w:tcW w:w="1101" w:type="dxa"/>
          </w:tcPr>
          <w:p w14:paraId="1A56E1CC" w14:textId="4C802929" w:rsidR="006F75FF" w:rsidRPr="006A16AD" w:rsidRDefault="006F75FF" w:rsidP="006F75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8221" w:type="dxa"/>
          </w:tcPr>
          <w:p w14:paraId="12211D90" w14:textId="1A8AB887" w:rsidR="006F75FF" w:rsidRPr="006A16AD" w:rsidRDefault="006F75FF" w:rsidP="006F75FF">
            <w:pPr>
              <w:rPr>
                <w:lang w:val="pt-BR"/>
              </w:rPr>
            </w:pPr>
            <w:r>
              <w:rPr>
                <w:lang w:val="pt-BR"/>
              </w:rPr>
              <w:t>Especificar os requisitos mínimos do servidor de banco de dados e realizar testes de carga.</w:t>
            </w:r>
          </w:p>
        </w:tc>
      </w:tr>
      <w:tr w:rsidR="006F75FF" w:rsidRPr="006A16AD" w14:paraId="7AE123F4" w14:textId="77777777" w:rsidTr="00C72939">
        <w:tc>
          <w:tcPr>
            <w:tcW w:w="1101" w:type="dxa"/>
          </w:tcPr>
          <w:p w14:paraId="715DFD15" w14:textId="2760ED66" w:rsidR="006F75FF" w:rsidRPr="006A16AD" w:rsidRDefault="006F75FF" w:rsidP="006F75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8221" w:type="dxa"/>
          </w:tcPr>
          <w:p w14:paraId="3DC2F295" w14:textId="03F46575" w:rsidR="006F75FF" w:rsidRPr="006A16AD" w:rsidRDefault="006F75FF" w:rsidP="006F75FF">
            <w:pPr>
              <w:rPr>
                <w:lang w:val="pt-BR"/>
              </w:rPr>
            </w:pPr>
            <w:r>
              <w:rPr>
                <w:lang w:val="pt-BR"/>
              </w:rPr>
              <w:t>Especificar os requisitos mínimos do servidor do sistema e realizar testes de carga.</w:t>
            </w:r>
          </w:p>
        </w:tc>
      </w:tr>
    </w:tbl>
    <w:p w14:paraId="2A2D4213" w14:textId="77777777" w:rsidR="0069424A" w:rsidRPr="0069424A" w:rsidRDefault="0069424A" w:rsidP="0069424A">
      <w:pPr>
        <w:rPr>
          <w:lang w:val="pt-BR"/>
        </w:rPr>
      </w:pPr>
    </w:p>
    <w:p w14:paraId="254CA540" w14:textId="77777777" w:rsidR="0069424A" w:rsidRDefault="00F77D8A" w:rsidP="00C809D9">
      <w:pPr>
        <w:pStyle w:val="Ttulo2"/>
        <w:tabs>
          <w:tab w:val="clear" w:pos="2694"/>
        </w:tabs>
      </w:pPr>
      <w:bookmarkStart w:id="14" w:name="_Toc97739423"/>
      <w:r>
        <w:t xml:space="preserve">Ações de </w:t>
      </w:r>
      <w:r w:rsidR="0069424A">
        <w:t>Contingência</w:t>
      </w:r>
      <w:bookmarkEnd w:id="14"/>
    </w:p>
    <w:p w14:paraId="7F1A13CA" w14:textId="77777777" w:rsidR="004F346E" w:rsidRDefault="004F346E" w:rsidP="0069424A">
      <w:pPr>
        <w:rPr>
          <w:lang w:val="pt-BR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221"/>
      </w:tblGrid>
      <w:tr w:rsidR="00C72939" w:rsidRPr="00C72939" w14:paraId="1FD4F1C9" w14:textId="77777777" w:rsidTr="00C72939">
        <w:tc>
          <w:tcPr>
            <w:tcW w:w="1101" w:type="dxa"/>
            <w:shd w:val="clear" w:color="auto" w:fill="D0CECE"/>
          </w:tcPr>
          <w:p w14:paraId="0AD26A80" w14:textId="77777777" w:rsidR="00C72939" w:rsidRPr="00C72939" w:rsidRDefault="00C72939" w:rsidP="003142B1">
            <w:pPr>
              <w:rPr>
                <w:b/>
                <w:lang w:val="pt-BR"/>
              </w:rPr>
            </w:pPr>
            <w:r w:rsidRPr="00C72939">
              <w:rPr>
                <w:b/>
                <w:lang w:val="pt-BR"/>
              </w:rPr>
              <w:t>Id Risco</w:t>
            </w:r>
          </w:p>
        </w:tc>
        <w:tc>
          <w:tcPr>
            <w:tcW w:w="8221" w:type="dxa"/>
            <w:shd w:val="clear" w:color="auto" w:fill="D0CECE"/>
          </w:tcPr>
          <w:p w14:paraId="454C6BEB" w14:textId="78BAE980" w:rsidR="00C72939" w:rsidRPr="00C72939" w:rsidRDefault="00C72939" w:rsidP="003142B1">
            <w:pPr>
              <w:rPr>
                <w:b/>
                <w:lang w:val="pt-BR"/>
              </w:rPr>
            </w:pPr>
            <w:r w:rsidRPr="00C72939">
              <w:rPr>
                <w:b/>
                <w:lang w:val="pt-BR"/>
              </w:rPr>
              <w:t xml:space="preserve">Plano de </w:t>
            </w:r>
            <w:r>
              <w:rPr>
                <w:b/>
                <w:lang w:val="pt-BR"/>
              </w:rPr>
              <w:t>Contingência</w:t>
            </w:r>
          </w:p>
        </w:tc>
      </w:tr>
      <w:tr w:rsidR="00C72939" w:rsidRPr="006A16AD" w14:paraId="1AC4B0EA" w14:textId="77777777" w:rsidTr="003142B1">
        <w:tc>
          <w:tcPr>
            <w:tcW w:w="1101" w:type="dxa"/>
          </w:tcPr>
          <w:p w14:paraId="474C7693" w14:textId="77777777" w:rsidR="00C72939" w:rsidRPr="006A16AD" w:rsidRDefault="00C72939" w:rsidP="003142B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8221" w:type="dxa"/>
          </w:tcPr>
          <w:p w14:paraId="5B6DB4FA" w14:textId="1736F448" w:rsidR="00C72939" w:rsidRPr="006A16AD" w:rsidRDefault="00C72939" w:rsidP="003142B1">
            <w:pPr>
              <w:rPr>
                <w:lang w:val="pt-BR"/>
              </w:rPr>
            </w:pPr>
            <w:r>
              <w:rPr>
                <w:lang w:val="pt-BR"/>
              </w:rPr>
              <w:t>Contratar terceiros para implementar algumas funcionalidades, aumentando o custo e o prazo.</w:t>
            </w:r>
          </w:p>
        </w:tc>
      </w:tr>
      <w:tr w:rsidR="00C72939" w:rsidRPr="006A16AD" w14:paraId="378C20C3" w14:textId="77777777" w:rsidTr="003142B1">
        <w:tc>
          <w:tcPr>
            <w:tcW w:w="1101" w:type="dxa"/>
          </w:tcPr>
          <w:p w14:paraId="06C3CF89" w14:textId="77777777" w:rsidR="00C72939" w:rsidRPr="006A16AD" w:rsidRDefault="00C72939" w:rsidP="003142B1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8221" w:type="dxa"/>
          </w:tcPr>
          <w:p w14:paraId="20FD7C09" w14:textId="55E86367" w:rsidR="00C72939" w:rsidRPr="006A16AD" w:rsidRDefault="00C87779" w:rsidP="003142B1">
            <w:pPr>
              <w:rPr>
                <w:lang w:val="pt-BR"/>
              </w:rPr>
            </w:pPr>
            <w:r>
              <w:rPr>
                <w:lang w:val="pt-BR"/>
              </w:rPr>
              <w:t xml:space="preserve">Aumentar </w:t>
            </w:r>
            <w:r w:rsidR="006F75FF">
              <w:rPr>
                <w:lang w:val="pt-BR"/>
              </w:rPr>
              <w:t xml:space="preserve">o </w:t>
            </w:r>
            <w:r>
              <w:rPr>
                <w:lang w:val="pt-BR"/>
              </w:rPr>
              <w:t xml:space="preserve">prazo </w:t>
            </w:r>
            <w:r w:rsidR="006F75FF">
              <w:rPr>
                <w:lang w:val="pt-BR"/>
              </w:rPr>
              <w:t>e o custo do projeto</w:t>
            </w:r>
          </w:p>
        </w:tc>
      </w:tr>
      <w:tr w:rsidR="00C87779" w:rsidRPr="006A16AD" w14:paraId="19917507" w14:textId="77777777" w:rsidTr="003142B1">
        <w:tc>
          <w:tcPr>
            <w:tcW w:w="1101" w:type="dxa"/>
          </w:tcPr>
          <w:p w14:paraId="15D1BB39" w14:textId="77777777" w:rsidR="00C87779" w:rsidRPr="006A16AD" w:rsidRDefault="00C87779" w:rsidP="00C87779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8221" w:type="dxa"/>
          </w:tcPr>
          <w:p w14:paraId="2A084024" w14:textId="1D0F5DBB" w:rsidR="00C87779" w:rsidRPr="006A16AD" w:rsidRDefault="006F75FF" w:rsidP="00C87779">
            <w:pPr>
              <w:rPr>
                <w:lang w:val="pt-BR"/>
              </w:rPr>
            </w:pPr>
            <w:r>
              <w:rPr>
                <w:lang w:val="pt-BR"/>
              </w:rPr>
              <w:t>Aumentar o prazo do projeto e diminuir a margem de lucro.</w:t>
            </w:r>
          </w:p>
        </w:tc>
      </w:tr>
      <w:tr w:rsidR="006F75FF" w:rsidRPr="006A16AD" w14:paraId="6D83F37F" w14:textId="77777777" w:rsidTr="003142B1">
        <w:tc>
          <w:tcPr>
            <w:tcW w:w="1101" w:type="dxa"/>
          </w:tcPr>
          <w:p w14:paraId="7C43601C" w14:textId="77777777" w:rsidR="006F75FF" w:rsidRPr="006A16AD" w:rsidRDefault="006F75FF" w:rsidP="006F75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8221" w:type="dxa"/>
          </w:tcPr>
          <w:p w14:paraId="3FCB18D1" w14:textId="11000355" w:rsidR="006F75FF" w:rsidRPr="006A16AD" w:rsidRDefault="006F75FF" w:rsidP="006F75FF">
            <w:pPr>
              <w:rPr>
                <w:lang w:val="pt-BR"/>
              </w:rPr>
            </w:pPr>
            <w:r>
              <w:rPr>
                <w:lang w:val="pt-BR"/>
              </w:rPr>
              <w:t>Aumentar o prazo do projeto e diminuir a margem de lucro.</w:t>
            </w:r>
          </w:p>
        </w:tc>
      </w:tr>
      <w:tr w:rsidR="006F75FF" w:rsidRPr="006A16AD" w14:paraId="22D79916" w14:textId="77777777" w:rsidTr="003142B1">
        <w:tc>
          <w:tcPr>
            <w:tcW w:w="1101" w:type="dxa"/>
          </w:tcPr>
          <w:p w14:paraId="7A214CB7" w14:textId="77777777" w:rsidR="006F75FF" w:rsidRPr="006A16AD" w:rsidRDefault="006F75FF" w:rsidP="006F75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8221" w:type="dxa"/>
          </w:tcPr>
          <w:p w14:paraId="6A88F2CD" w14:textId="77BC07DA" w:rsidR="006F75FF" w:rsidRPr="006A16AD" w:rsidRDefault="006F75FF" w:rsidP="006F75FF">
            <w:pPr>
              <w:rPr>
                <w:lang w:val="pt-BR"/>
              </w:rPr>
            </w:pPr>
            <w:r>
              <w:rPr>
                <w:lang w:val="pt-BR"/>
              </w:rPr>
              <w:t>Contratar uma maior capacidade de processamento e armazenamento.</w:t>
            </w:r>
          </w:p>
        </w:tc>
      </w:tr>
      <w:tr w:rsidR="006F75FF" w:rsidRPr="006A16AD" w14:paraId="05E97707" w14:textId="77777777" w:rsidTr="003142B1">
        <w:tc>
          <w:tcPr>
            <w:tcW w:w="1101" w:type="dxa"/>
          </w:tcPr>
          <w:p w14:paraId="4418A913" w14:textId="77777777" w:rsidR="006F75FF" w:rsidRPr="006A16AD" w:rsidRDefault="006F75FF" w:rsidP="006F75F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8221" w:type="dxa"/>
          </w:tcPr>
          <w:p w14:paraId="011B0DB5" w14:textId="1F4894C5" w:rsidR="006F75FF" w:rsidRPr="006A16AD" w:rsidRDefault="006F75FF" w:rsidP="006F75FF">
            <w:pPr>
              <w:rPr>
                <w:lang w:val="pt-BR"/>
              </w:rPr>
            </w:pPr>
            <w:r>
              <w:rPr>
                <w:lang w:val="pt-BR"/>
              </w:rPr>
              <w:t>Comprar um equipamento com uma maior capacidade de processamento e armazenamento.</w:t>
            </w:r>
          </w:p>
        </w:tc>
      </w:tr>
    </w:tbl>
    <w:p w14:paraId="35D0A95E" w14:textId="77777777" w:rsidR="004F346E" w:rsidRPr="0069424A" w:rsidRDefault="004F346E" w:rsidP="0069424A">
      <w:pPr>
        <w:rPr>
          <w:lang w:val="pt-BR"/>
        </w:rPr>
      </w:pPr>
      <w:bookmarkStart w:id="15" w:name="_GoBack"/>
      <w:bookmarkEnd w:id="15"/>
    </w:p>
    <w:sectPr w:rsidR="004F346E" w:rsidRPr="0069424A" w:rsidSect="0072500A">
      <w:headerReference w:type="default" r:id="rId8"/>
      <w:footerReference w:type="default" r:id="rId9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946D9" w14:textId="77777777" w:rsidR="00A73702" w:rsidRDefault="00A73702">
      <w:r>
        <w:separator/>
      </w:r>
    </w:p>
  </w:endnote>
  <w:endnote w:type="continuationSeparator" w:id="0">
    <w:p w14:paraId="22E2F557" w14:textId="77777777" w:rsidR="00A73702" w:rsidRDefault="00A73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B091C" w14:textId="77777777" w:rsidR="00FC7F85" w:rsidRDefault="00FC7F85" w:rsidP="008C2AE5">
    <w:pPr>
      <w:pBdr>
        <w:top w:val="single" w:sz="4" w:space="1" w:color="auto"/>
      </w:pBdr>
    </w:pPr>
    <w:proofErr w:type="spellStart"/>
    <w:r>
      <w:rPr>
        <w:lang w:val="pt-BR"/>
      </w:rPr>
      <w:t>TMP_PlanoProjeto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7F431" w14:textId="77777777" w:rsidR="00A73702" w:rsidRDefault="00A73702">
      <w:r>
        <w:separator/>
      </w:r>
    </w:p>
  </w:footnote>
  <w:footnote w:type="continuationSeparator" w:id="0">
    <w:p w14:paraId="18EF9881" w14:textId="77777777" w:rsidR="00A73702" w:rsidRDefault="00A73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FC7F85" w:rsidRPr="00F416D1" w14:paraId="1B513700" w14:textId="77777777" w:rsidTr="003474F5">
      <w:trPr>
        <w:trHeight w:val="1651"/>
        <w:jc w:val="center"/>
      </w:trPr>
      <w:tc>
        <w:tcPr>
          <w:tcW w:w="1533" w:type="dxa"/>
        </w:tcPr>
        <w:p w14:paraId="2FDBC201" w14:textId="55E5B03A" w:rsidR="00FC7F85" w:rsidRDefault="00143650" w:rsidP="002101E2">
          <w:pPr>
            <w:pStyle w:val="Cabealho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5D24DAA0" wp14:editId="1218A103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1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14:paraId="1CAE6646" w14:textId="77777777" w:rsidR="00FC7F85" w:rsidRPr="00435EF8" w:rsidRDefault="00FC7F85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14:paraId="699650F6" w14:textId="77777777" w:rsidR="00FC7F85" w:rsidRPr="00435EF8" w:rsidRDefault="00FC7F85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14:paraId="46ACDCC9" w14:textId="77777777" w:rsidR="00FC7F85" w:rsidRPr="003474F5" w:rsidRDefault="00FC7F85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709EE8AD" w14:textId="77777777" w:rsidR="00FC7F85" w:rsidRDefault="00FC7F85" w:rsidP="002101E2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15B7C21C" w14:textId="77777777" w:rsidR="00FC7F85" w:rsidRDefault="00FC7F85" w:rsidP="0044002D">
    <w:pPr>
      <w:pStyle w:val="Cabealho"/>
    </w:pPr>
  </w:p>
  <w:p w14:paraId="459E6E1C" w14:textId="77777777" w:rsidR="00FC7F85" w:rsidRPr="0044002D" w:rsidRDefault="00FC7F85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2694"/>
        </w:tabs>
        <w:ind w:left="2694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4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63A9C"/>
    <w:multiLevelType w:val="hybridMultilevel"/>
    <w:tmpl w:val="6FA22972"/>
    <w:lvl w:ilvl="0" w:tplc="1B08846C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92E039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92E3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EA8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CE6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234DE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C092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27A68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2D4E7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8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8"/>
  </w:num>
  <w:num w:numId="8">
    <w:abstractNumId w:val="7"/>
  </w:num>
  <w:num w:numId="9">
    <w:abstractNumId w:val="15"/>
  </w:num>
  <w:num w:numId="10">
    <w:abstractNumId w:val="17"/>
  </w:num>
  <w:num w:numId="11">
    <w:abstractNumId w:val="13"/>
  </w:num>
  <w:num w:numId="12">
    <w:abstractNumId w:val="16"/>
  </w:num>
  <w:num w:numId="13">
    <w:abstractNumId w:val="8"/>
  </w:num>
  <w:num w:numId="14">
    <w:abstractNumId w:val="9"/>
  </w:num>
  <w:num w:numId="15">
    <w:abstractNumId w:val="11"/>
  </w:num>
  <w:num w:numId="16">
    <w:abstractNumId w:val="10"/>
  </w:num>
  <w:num w:numId="17">
    <w:abstractNumId w:val="12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2255E"/>
    <w:rsid w:val="0004121A"/>
    <w:rsid w:val="00057FBE"/>
    <w:rsid w:val="000629C6"/>
    <w:rsid w:val="0006417F"/>
    <w:rsid w:val="00066DDD"/>
    <w:rsid w:val="00067B7A"/>
    <w:rsid w:val="000B1025"/>
    <w:rsid w:val="000D1E3E"/>
    <w:rsid w:val="000D2FDF"/>
    <w:rsid w:val="000D54C2"/>
    <w:rsid w:val="000D7557"/>
    <w:rsid w:val="00137074"/>
    <w:rsid w:val="00143650"/>
    <w:rsid w:val="00173FF8"/>
    <w:rsid w:val="001E7687"/>
    <w:rsid w:val="001E7C3B"/>
    <w:rsid w:val="002101E2"/>
    <w:rsid w:val="002954D6"/>
    <w:rsid w:val="002A0FD7"/>
    <w:rsid w:val="002C578F"/>
    <w:rsid w:val="002E097E"/>
    <w:rsid w:val="002F0E81"/>
    <w:rsid w:val="00322DEC"/>
    <w:rsid w:val="00342AD7"/>
    <w:rsid w:val="00344C9F"/>
    <w:rsid w:val="00345C58"/>
    <w:rsid w:val="003474F5"/>
    <w:rsid w:val="00365EC5"/>
    <w:rsid w:val="0039273D"/>
    <w:rsid w:val="003B676F"/>
    <w:rsid w:val="003C34E0"/>
    <w:rsid w:val="003F0218"/>
    <w:rsid w:val="00404CEC"/>
    <w:rsid w:val="00435EF8"/>
    <w:rsid w:val="0044002D"/>
    <w:rsid w:val="00444876"/>
    <w:rsid w:val="00446AC5"/>
    <w:rsid w:val="004854A7"/>
    <w:rsid w:val="004E5A17"/>
    <w:rsid w:val="004E5E7F"/>
    <w:rsid w:val="004F346E"/>
    <w:rsid w:val="00516A76"/>
    <w:rsid w:val="005217ED"/>
    <w:rsid w:val="005437AE"/>
    <w:rsid w:val="005804A3"/>
    <w:rsid w:val="005A0904"/>
    <w:rsid w:val="005D234A"/>
    <w:rsid w:val="00604980"/>
    <w:rsid w:val="00620CA4"/>
    <w:rsid w:val="0064457E"/>
    <w:rsid w:val="0069424A"/>
    <w:rsid w:val="006A0E8B"/>
    <w:rsid w:val="006A16AD"/>
    <w:rsid w:val="006B2118"/>
    <w:rsid w:val="006F3548"/>
    <w:rsid w:val="006F75FF"/>
    <w:rsid w:val="0072500A"/>
    <w:rsid w:val="0074274D"/>
    <w:rsid w:val="0075779E"/>
    <w:rsid w:val="007647C2"/>
    <w:rsid w:val="0079034F"/>
    <w:rsid w:val="00795594"/>
    <w:rsid w:val="007B7814"/>
    <w:rsid w:val="007E2C5A"/>
    <w:rsid w:val="007E6EE9"/>
    <w:rsid w:val="008C2AE5"/>
    <w:rsid w:val="00910CC8"/>
    <w:rsid w:val="00943D5E"/>
    <w:rsid w:val="00960846"/>
    <w:rsid w:val="00996ED0"/>
    <w:rsid w:val="009A1F09"/>
    <w:rsid w:val="009A4C30"/>
    <w:rsid w:val="00A11686"/>
    <w:rsid w:val="00A1478D"/>
    <w:rsid w:val="00A5015C"/>
    <w:rsid w:val="00A53091"/>
    <w:rsid w:val="00A73702"/>
    <w:rsid w:val="00A8419A"/>
    <w:rsid w:val="00AA29EC"/>
    <w:rsid w:val="00AC3870"/>
    <w:rsid w:val="00BA117B"/>
    <w:rsid w:val="00BA207B"/>
    <w:rsid w:val="00BB48A1"/>
    <w:rsid w:val="00BC3369"/>
    <w:rsid w:val="00BD6639"/>
    <w:rsid w:val="00BF66D5"/>
    <w:rsid w:val="00C031A9"/>
    <w:rsid w:val="00C1277B"/>
    <w:rsid w:val="00C26527"/>
    <w:rsid w:val="00C41323"/>
    <w:rsid w:val="00C72939"/>
    <w:rsid w:val="00C7420D"/>
    <w:rsid w:val="00C809D9"/>
    <w:rsid w:val="00C87779"/>
    <w:rsid w:val="00CC29A7"/>
    <w:rsid w:val="00D12637"/>
    <w:rsid w:val="00D148C5"/>
    <w:rsid w:val="00D17C51"/>
    <w:rsid w:val="00D20971"/>
    <w:rsid w:val="00DC7EEB"/>
    <w:rsid w:val="00DD051D"/>
    <w:rsid w:val="00DE1B65"/>
    <w:rsid w:val="00DE7CB7"/>
    <w:rsid w:val="00DF10B1"/>
    <w:rsid w:val="00DF10FA"/>
    <w:rsid w:val="00E117B5"/>
    <w:rsid w:val="00E22018"/>
    <w:rsid w:val="00E42FCB"/>
    <w:rsid w:val="00E44EE7"/>
    <w:rsid w:val="00E45B7D"/>
    <w:rsid w:val="00E5798B"/>
    <w:rsid w:val="00E602ED"/>
    <w:rsid w:val="00E72146"/>
    <w:rsid w:val="00E74EA7"/>
    <w:rsid w:val="00EA18EE"/>
    <w:rsid w:val="00EC6FB7"/>
    <w:rsid w:val="00EF4771"/>
    <w:rsid w:val="00EF51CC"/>
    <w:rsid w:val="00F03C8B"/>
    <w:rsid w:val="00F11043"/>
    <w:rsid w:val="00F27CB1"/>
    <w:rsid w:val="00F416D1"/>
    <w:rsid w:val="00F4339B"/>
    <w:rsid w:val="00F77D8A"/>
    <w:rsid w:val="00F946CF"/>
    <w:rsid w:val="00FB7CDA"/>
    <w:rsid w:val="00FC321C"/>
    <w:rsid w:val="00FC7F85"/>
    <w:rsid w:val="00FF2050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39E2E"/>
  <w15:chartTrackingRefBased/>
  <w15:docId w15:val="{8082FB85-C398-4F61-9263-62D97C23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22018"/>
    <w:pPr>
      <w:suppressAutoHyphens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semiHidden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031A9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link w:val="Assuntodocomentrio"/>
    <w:rsid w:val="00C031A9"/>
    <w:rPr>
      <w:lang w:val="en-US" w:eastAsia="ar-SA"/>
    </w:rPr>
  </w:style>
  <w:style w:type="table" w:styleId="Tabelacomgrade">
    <w:name w:val="Table Grid"/>
    <w:basedOn w:val="Tabela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358DF-26B7-4DD3-8266-8B69144FE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536</Words>
  <Characters>2897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PAULO VINICIUS NUNES DE AGUIAR</cp:lastModifiedBy>
  <cp:revision>2</cp:revision>
  <cp:lastPrinted>2022-09-17T15:36:00Z</cp:lastPrinted>
  <dcterms:created xsi:type="dcterms:W3CDTF">2022-10-15T15:05:00Z</dcterms:created>
  <dcterms:modified xsi:type="dcterms:W3CDTF">2022-10-15T15:05:00Z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  <property fmtid="{D5CDD505-2E9C-101B-9397-08002B2CF9AE}" pid="7" name="MSIP_Label_9d258917-277f-42cd-a3cd-14c4e9ee58bc_Enabled">
    <vt:lpwstr>true</vt:lpwstr>
  </property>
  <property fmtid="{D5CDD505-2E9C-101B-9397-08002B2CF9AE}" pid="8" name="MSIP_Label_9d258917-277f-42cd-a3cd-14c4e9ee58bc_SetDate">
    <vt:lpwstr>2022-09-17T16:01:26Z</vt:lpwstr>
  </property>
  <property fmtid="{D5CDD505-2E9C-101B-9397-08002B2CF9AE}" pid="9" name="MSIP_Label_9d258917-277f-42cd-a3cd-14c4e9ee58bc_Method">
    <vt:lpwstr>Standard</vt:lpwstr>
  </property>
  <property fmtid="{D5CDD505-2E9C-101B-9397-08002B2CF9AE}" pid="10" name="MSIP_Label_9d258917-277f-42cd-a3cd-14c4e9ee58bc_Name">
    <vt:lpwstr>restricted</vt:lpwstr>
  </property>
  <property fmtid="{D5CDD505-2E9C-101B-9397-08002B2CF9AE}" pid="11" name="MSIP_Label_9d258917-277f-42cd-a3cd-14c4e9ee58bc_SiteId">
    <vt:lpwstr>38ae3bcd-9579-4fd4-adda-b42e1495d55a</vt:lpwstr>
  </property>
  <property fmtid="{D5CDD505-2E9C-101B-9397-08002B2CF9AE}" pid="12" name="MSIP_Label_9d258917-277f-42cd-a3cd-14c4e9ee58bc_ActionId">
    <vt:lpwstr>9bf501fb-2126-45c1-9419-fcbdd84010d5</vt:lpwstr>
  </property>
  <property fmtid="{D5CDD505-2E9C-101B-9397-08002B2CF9AE}" pid="13" name="MSIP_Label_9d258917-277f-42cd-a3cd-14c4e9ee58bc_ContentBits">
    <vt:lpwstr>0</vt:lpwstr>
  </property>
  <property fmtid="{D5CDD505-2E9C-101B-9397-08002B2CF9AE}" pid="14" name="Document_Confidentiality">
    <vt:lpwstr>Restricted</vt:lpwstr>
  </property>
</Properties>
</file>