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CE9620" w14:textId="77777777" w:rsidR="002101E2" w:rsidRDefault="002101E2">
      <w:pPr>
        <w:pStyle w:val="Corpodetexto"/>
      </w:pPr>
    </w:p>
    <w:p w14:paraId="54621527" w14:textId="77777777" w:rsidR="002101E2" w:rsidRDefault="002101E2">
      <w:pPr>
        <w:jc w:val="center"/>
        <w:rPr>
          <w:sz w:val="40"/>
          <w:lang w:val="pt-BR"/>
        </w:rPr>
      </w:pPr>
    </w:p>
    <w:p w14:paraId="51D2569A" w14:textId="77777777" w:rsidR="002101E2" w:rsidRDefault="002101E2">
      <w:pPr>
        <w:jc w:val="center"/>
        <w:rPr>
          <w:sz w:val="40"/>
          <w:lang w:val="pt-BR"/>
        </w:rPr>
      </w:pPr>
    </w:p>
    <w:p w14:paraId="0D513F32" w14:textId="77777777" w:rsidR="002101E2" w:rsidRDefault="002101E2">
      <w:pPr>
        <w:jc w:val="center"/>
        <w:rPr>
          <w:sz w:val="40"/>
          <w:lang w:val="pt-BR"/>
        </w:rPr>
      </w:pPr>
    </w:p>
    <w:p w14:paraId="00F20E33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56A06FC7" w14:textId="77777777" w:rsidR="001637CA" w:rsidRDefault="001637CA" w:rsidP="001637CA">
      <w:pPr>
        <w:pStyle w:val="Corpodetexto"/>
        <w:jc w:val="both"/>
      </w:pPr>
    </w:p>
    <w:p w14:paraId="63ED1768" w14:textId="77777777" w:rsidR="001637CA" w:rsidRDefault="001637CA" w:rsidP="001637CA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1290DCD5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5A749711" w14:textId="77777777" w:rsidR="003474F5" w:rsidRPr="00887BC8" w:rsidRDefault="003474F5" w:rsidP="003474F5">
      <w:pPr>
        <w:rPr>
          <w:lang w:val="pt-BR"/>
        </w:rPr>
      </w:pPr>
    </w:p>
    <w:p w14:paraId="45D45026" w14:textId="77777777" w:rsidR="003474F5" w:rsidRPr="00887BC8" w:rsidRDefault="003474F5" w:rsidP="003474F5">
      <w:pPr>
        <w:rPr>
          <w:lang w:val="pt-BR"/>
        </w:rPr>
      </w:pPr>
    </w:p>
    <w:p w14:paraId="7D13ADFF" w14:textId="77777777" w:rsidR="003474F5" w:rsidRPr="00887BC8" w:rsidRDefault="003474F5" w:rsidP="003474F5">
      <w:pPr>
        <w:rPr>
          <w:lang w:val="pt-BR"/>
        </w:rPr>
      </w:pPr>
    </w:p>
    <w:p w14:paraId="77071AED" w14:textId="784E7A1C" w:rsidR="003474F5" w:rsidRDefault="00873422" w:rsidP="00C031A9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 xml:space="preserve">agem </w:t>
      </w:r>
      <w:r w:rsidR="00283854">
        <w:rPr>
          <w:b/>
          <w:sz w:val="44"/>
          <w:szCs w:val="44"/>
          <w:lang w:val="pt-BR"/>
        </w:rPr>
        <w:t>To Be</w:t>
      </w:r>
    </w:p>
    <w:p w14:paraId="66A0E9B6" w14:textId="77777777" w:rsidR="00876462" w:rsidRDefault="00876462" w:rsidP="00C031A9">
      <w:pPr>
        <w:jc w:val="center"/>
        <w:rPr>
          <w:b/>
          <w:sz w:val="44"/>
          <w:szCs w:val="44"/>
          <w:lang w:val="pt-BR"/>
        </w:rPr>
      </w:pPr>
    </w:p>
    <w:p w14:paraId="4632CF72" w14:textId="77777777" w:rsidR="00876462" w:rsidRPr="00977849" w:rsidRDefault="00876462" w:rsidP="00C031A9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4E72CECC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64D2A92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5D03D82C" w14:textId="77777777" w:rsidR="001637CA" w:rsidRDefault="001637CA" w:rsidP="001637CA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Gabriel Lopes – 22.219.003-5</w:t>
            </w:r>
          </w:p>
          <w:p w14:paraId="7788F0CA" w14:textId="77777777" w:rsidR="001637CA" w:rsidRDefault="001637CA" w:rsidP="001637CA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Gabriel Leite - </w:t>
            </w:r>
            <w:r w:rsidRPr="001E7C3B">
              <w:rPr>
                <w:sz w:val="28"/>
                <w:lang w:val="pt-BR"/>
              </w:rPr>
              <w:t>22.219.028-2</w:t>
            </w:r>
          </w:p>
          <w:p w14:paraId="7966FAED" w14:textId="6900AB3B" w:rsidR="003474F5" w:rsidRPr="00977849" w:rsidRDefault="001637CA" w:rsidP="001637CA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Guilherme Alves - </w:t>
            </w:r>
            <w:r w:rsidRPr="001E7C3B">
              <w:rPr>
                <w:sz w:val="28"/>
                <w:lang w:val="pt-BR"/>
              </w:rPr>
              <w:t>22.219.023-3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EB558C5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0E1B7561" w14:textId="3D9B9B0D" w:rsidR="003474F5" w:rsidRPr="00977849" w:rsidRDefault="00283854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15</w:t>
            </w:r>
            <w:r w:rsidR="001637CA">
              <w:rPr>
                <w:sz w:val="28"/>
                <w:lang w:val="pt-BR"/>
              </w:rPr>
              <w:t>/</w:t>
            </w:r>
            <w:r>
              <w:rPr>
                <w:sz w:val="28"/>
                <w:lang w:val="pt-BR"/>
              </w:rPr>
              <w:t>10</w:t>
            </w:r>
            <w:r w:rsidR="001637CA">
              <w:rPr>
                <w:sz w:val="28"/>
                <w:lang w:val="pt-BR"/>
              </w:rPr>
              <w:t>/2022</w:t>
            </w:r>
          </w:p>
        </w:tc>
      </w:tr>
      <w:tr w:rsidR="003474F5" w:rsidRPr="00977849" w14:paraId="77F5A23A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57449AB" w14:textId="77777777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793AEBA0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646E5667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255D9218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11BA627C" w14:textId="77777777" w:rsidR="003474F5" w:rsidRPr="00977849" w:rsidRDefault="003474F5" w:rsidP="003474F5">
      <w:pPr>
        <w:rPr>
          <w:lang w:val="pt-BR"/>
        </w:rPr>
      </w:pPr>
    </w:p>
    <w:p w14:paraId="3660F8A1" w14:textId="77777777" w:rsidR="003474F5" w:rsidRPr="00977849" w:rsidRDefault="003474F5" w:rsidP="003474F5">
      <w:pPr>
        <w:rPr>
          <w:lang w:val="pt-BR"/>
        </w:rPr>
      </w:pPr>
    </w:p>
    <w:p w14:paraId="412EFA33" w14:textId="77777777" w:rsidR="003474F5" w:rsidRPr="00977849" w:rsidRDefault="003474F5" w:rsidP="003474F5">
      <w:pPr>
        <w:rPr>
          <w:lang w:val="pt-BR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46532C7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42415BD5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606CC408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47A955F3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283854" w14:paraId="0A7A004D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FDD74E5" w14:textId="630A0DC4" w:rsidR="003474F5" w:rsidRPr="00977849" w:rsidRDefault="00AD366A" w:rsidP="00AD36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6DDA60B6" w14:textId="752E2E26" w:rsidR="003474F5" w:rsidRPr="00977849" w:rsidRDefault="00283854" w:rsidP="00AD366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 w:rsidR="00AD366A">
              <w:rPr>
                <w:sz w:val="20"/>
              </w:rPr>
              <w:t>/</w:t>
            </w:r>
            <w:r>
              <w:rPr>
                <w:sz w:val="20"/>
              </w:rPr>
              <w:t>10</w:t>
            </w:r>
            <w:r w:rsidR="00AD366A">
              <w:rPr>
                <w:sz w:val="20"/>
              </w:rPr>
              <w:t>/2022</w:t>
            </w:r>
          </w:p>
        </w:tc>
        <w:tc>
          <w:tcPr>
            <w:tcW w:w="6580" w:type="dxa"/>
            <w:vAlign w:val="center"/>
          </w:tcPr>
          <w:p w14:paraId="6DBD1921" w14:textId="07E748A9" w:rsidR="003474F5" w:rsidRPr="00AD366A" w:rsidRDefault="00AD366A" w:rsidP="00AD366A">
            <w:pPr>
              <w:jc w:val="left"/>
              <w:rPr>
                <w:sz w:val="20"/>
                <w:lang w:val="pt-BR"/>
              </w:rPr>
            </w:pPr>
            <w:r w:rsidRPr="00AD366A">
              <w:rPr>
                <w:sz w:val="20"/>
                <w:lang w:val="pt-BR"/>
              </w:rPr>
              <w:t>Detalhamento d</w:t>
            </w:r>
            <w:r w:rsidR="00283854">
              <w:rPr>
                <w:sz w:val="20"/>
                <w:lang w:val="pt-BR"/>
              </w:rPr>
              <w:t>os Processos To Be</w:t>
            </w:r>
          </w:p>
        </w:tc>
      </w:tr>
      <w:tr w:rsidR="003474F5" w:rsidRPr="00283854" w14:paraId="7EF7CEF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56A4073" w14:textId="3E06452B" w:rsidR="003474F5" w:rsidRPr="00AD366A" w:rsidRDefault="003474F5" w:rsidP="004E0830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8373146" w14:textId="11986A40" w:rsidR="003474F5" w:rsidRPr="00AD366A" w:rsidRDefault="003474F5" w:rsidP="004E0830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86A3ECB" w14:textId="1F1B0645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61D723A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3CB6559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CFBC0CE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1205E8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103782D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57FA9DE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DA4683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73ED329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6629373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CA26B3C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DF8B86F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9C859C9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1E2251DF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638A9A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6D12FA0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21D03AA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7F9B44D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5ABABEF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5EFB415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7DC75AE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1A11C45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2ACC187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8890E38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CF33A55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44778413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6A71CCC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4087EFF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4FCE205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47605B8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812B7D3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122FB36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60C0D1F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283854" w14:paraId="5BE27F75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6A4B1F2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74B7193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450D403" w14:textId="77777777" w:rsidR="003474F5" w:rsidRPr="00AD366A" w:rsidRDefault="003474F5" w:rsidP="007E2C5A">
            <w:pPr>
              <w:rPr>
                <w:sz w:val="20"/>
                <w:lang w:val="pt-BR"/>
              </w:rPr>
            </w:pPr>
          </w:p>
        </w:tc>
      </w:tr>
    </w:tbl>
    <w:p w14:paraId="1B409BD3" w14:textId="77777777" w:rsidR="003474F5" w:rsidRPr="009108DD" w:rsidRDefault="003474F5" w:rsidP="003474F5">
      <w:pPr>
        <w:pStyle w:val="Ttulo"/>
      </w:pPr>
    </w:p>
    <w:p w14:paraId="18A6ABD8" w14:textId="77777777" w:rsidR="003474F5" w:rsidRPr="009108DD" w:rsidRDefault="003474F5" w:rsidP="003474F5">
      <w:pPr>
        <w:pStyle w:val="Ttulo"/>
      </w:pPr>
    </w:p>
    <w:p w14:paraId="4D1B4E2B" w14:textId="77777777" w:rsidR="003474F5" w:rsidRPr="009108DD" w:rsidRDefault="003474F5" w:rsidP="003474F5">
      <w:pPr>
        <w:pStyle w:val="Ttulo"/>
      </w:pPr>
    </w:p>
    <w:p w14:paraId="2B929326" w14:textId="77777777" w:rsidR="003474F5" w:rsidRPr="009108DD" w:rsidRDefault="003474F5" w:rsidP="003474F5">
      <w:pPr>
        <w:pStyle w:val="Ttulo"/>
      </w:pPr>
    </w:p>
    <w:p w14:paraId="3123F63E" w14:textId="77777777" w:rsidR="003474F5" w:rsidRPr="009108DD" w:rsidRDefault="003474F5" w:rsidP="003474F5">
      <w:pPr>
        <w:pStyle w:val="Ttulo"/>
      </w:pPr>
    </w:p>
    <w:p w14:paraId="4BAA6F68" w14:textId="77777777" w:rsidR="003474F5" w:rsidRPr="009108DD" w:rsidRDefault="003474F5" w:rsidP="003474F5">
      <w:pPr>
        <w:pStyle w:val="Ttulo"/>
      </w:pPr>
    </w:p>
    <w:p w14:paraId="6480BC2D" w14:textId="77777777" w:rsidR="003474F5" w:rsidRPr="009108DD" w:rsidRDefault="003474F5" w:rsidP="003474F5">
      <w:pPr>
        <w:pStyle w:val="Ttulo"/>
      </w:pPr>
    </w:p>
    <w:p w14:paraId="39BFEA8E" w14:textId="77777777" w:rsidR="003474F5" w:rsidRPr="009108DD" w:rsidRDefault="003474F5" w:rsidP="003474F5">
      <w:pPr>
        <w:pStyle w:val="Ttulo"/>
      </w:pPr>
    </w:p>
    <w:p w14:paraId="12962C1F" w14:textId="77777777" w:rsidR="003474F5" w:rsidRPr="009108DD" w:rsidRDefault="003474F5" w:rsidP="003474F5">
      <w:pPr>
        <w:pStyle w:val="Ttulo"/>
      </w:pPr>
    </w:p>
    <w:p w14:paraId="26274F45" w14:textId="77777777" w:rsidR="003474F5" w:rsidRPr="009108DD" w:rsidRDefault="003474F5" w:rsidP="003474F5">
      <w:pPr>
        <w:pStyle w:val="Ttulo"/>
      </w:pPr>
    </w:p>
    <w:p w14:paraId="4D18D1C6" w14:textId="77777777" w:rsidR="003474F5" w:rsidRPr="009108DD" w:rsidRDefault="003474F5" w:rsidP="003474F5">
      <w:pPr>
        <w:pStyle w:val="Ttulo"/>
      </w:pPr>
    </w:p>
    <w:p w14:paraId="4C346C40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1AFD2D4B" w14:textId="2CDC5C8E" w:rsidR="00283854" w:rsidRPr="00195E92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en-US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283854" w:rsidRPr="00283854">
        <w:rPr>
          <w:noProof/>
          <w:lang w:val="pt-BR"/>
        </w:rPr>
        <w:t>1</w:t>
      </w:r>
      <w:r w:rsidR="00283854" w:rsidRPr="00195E92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="00283854" w:rsidRPr="00283854">
        <w:rPr>
          <w:noProof/>
          <w:lang w:val="pt-BR"/>
        </w:rPr>
        <w:t>Objetivo do Documento</w:t>
      </w:r>
      <w:r w:rsidR="00283854" w:rsidRPr="00283854">
        <w:rPr>
          <w:noProof/>
          <w:lang w:val="pt-BR"/>
        </w:rPr>
        <w:tab/>
      </w:r>
      <w:r w:rsidR="00283854">
        <w:rPr>
          <w:noProof/>
        </w:rPr>
        <w:fldChar w:fldCharType="begin"/>
      </w:r>
      <w:r w:rsidR="00283854" w:rsidRPr="00283854">
        <w:rPr>
          <w:noProof/>
          <w:lang w:val="pt-BR"/>
        </w:rPr>
        <w:instrText xml:space="preserve"> PAGEREF _Toc116728153 \h </w:instrText>
      </w:r>
      <w:r w:rsidR="00283854">
        <w:rPr>
          <w:noProof/>
        </w:rPr>
      </w:r>
      <w:r w:rsidR="00283854">
        <w:rPr>
          <w:noProof/>
        </w:rPr>
        <w:fldChar w:fldCharType="separate"/>
      </w:r>
      <w:r w:rsidR="00283854" w:rsidRPr="00283854">
        <w:rPr>
          <w:noProof/>
          <w:lang w:val="pt-BR"/>
        </w:rPr>
        <w:t>4</w:t>
      </w:r>
      <w:r w:rsidR="00283854">
        <w:rPr>
          <w:noProof/>
        </w:rPr>
        <w:fldChar w:fldCharType="end"/>
      </w:r>
    </w:p>
    <w:p w14:paraId="7DBF55B5" w14:textId="2A79EA18" w:rsidR="00283854" w:rsidRPr="00195E92" w:rsidRDefault="00283854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en-US"/>
        </w:rPr>
      </w:pPr>
      <w:r w:rsidRPr="00283854">
        <w:rPr>
          <w:noProof/>
          <w:lang w:val="pt-BR"/>
        </w:rPr>
        <w:t>1.1</w:t>
      </w:r>
      <w:r w:rsidRPr="00195E92">
        <w:rPr>
          <w:rFonts w:ascii="Calibri" w:hAnsi="Calibri"/>
          <w:smallCaps w:val="0"/>
          <w:noProof/>
          <w:sz w:val="22"/>
          <w:szCs w:val="22"/>
          <w:lang w:val="pt-BR" w:eastAsia="en-US"/>
        </w:rPr>
        <w:tab/>
      </w:r>
      <w:r w:rsidRPr="00283854">
        <w:rPr>
          <w:noProof/>
          <w:lang w:val="pt-BR"/>
        </w:rPr>
        <w:t>Modelo de Processo To Be</w:t>
      </w:r>
      <w:r w:rsidRPr="00283854">
        <w:rPr>
          <w:noProof/>
          <w:lang w:val="pt-BR"/>
        </w:rPr>
        <w:tab/>
      </w:r>
      <w:r>
        <w:rPr>
          <w:noProof/>
        </w:rPr>
        <w:fldChar w:fldCharType="begin"/>
      </w:r>
      <w:r w:rsidRPr="00283854">
        <w:rPr>
          <w:noProof/>
          <w:lang w:val="pt-BR"/>
        </w:rPr>
        <w:instrText xml:space="preserve"> PAGEREF _Toc116728154 \h </w:instrText>
      </w:r>
      <w:r>
        <w:rPr>
          <w:noProof/>
        </w:rPr>
      </w:r>
      <w:r>
        <w:rPr>
          <w:noProof/>
        </w:rPr>
        <w:fldChar w:fldCharType="separate"/>
      </w:r>
      <w:r w:rsidRPr="0028385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27E170E" w14:textId="3047FB30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3A47168E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16728153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54390E58" w14:textId="77777777" w:rsidR="00D97BB4" w:rsidRDefault="00D97BB4" w:rsidP="00F946CF">
      <w:pPr>
        <w:rPr>
          <w:highlight w:val="yellow"/>
          <w:lang w:val="pt-BR"/>
        </w:rPr>
      </w:pPr>
    </w:p>
    <w:p w14:paraId="6686D505" w14:textId="5B08254F" w:rsidR="00D97BB4" w:rsidRDefault="00D97BB4" w:rsidP="00283854">
      <w:pPr>
        <w:rPr>
          <w:lang w:val="pt-BR"/>
        </w:rPr>
      </w:pPr>
      <w:r w:rsidRPr="00D633B2">
        <w:rPr>
          <w:lang w:val="pt-BR"/>
        </w:rPr>
        <w:t xml:space="preserve">Este documento tem como objetivo </w:t>
      </w:r>
      <w:r w:rsidR="00D633B2" w:rsidRPr="00D633B2">
        <w:rPr>
          <w:lang w:val="pt-BR"/>
        </w:rPr>
        <w:t xml:space="preserve">documentar os processos </w:t>
      </w:r>
      <w:r w:rsidR="00283854">
        <w:rPr>
          <w:lang w:val="pt-BR"/>
        </w:rPr>
        <w:t>To Be</w:t>
      </w:r>
      <w:r w:rsidR="004D07B2">
        <w:rPr>
          <w:lang w:val="pt-BR"/>
        </w:rPr>
        <w:t>.</w:t>
      </w:r>
    </w:p>
    <w:p w14:paraId="5DA70482" w14:textId="0E75CC35" w:rsidR="00D97BB4" w:rsidRDefault="00BE1C31" w:rsidP="00ED6CC8">
      <w:pPr>
        <w:pStyle w:val="Ttulo2"/>
        <w:tabs>
          <w:tab w:val="clear" w:pos="5245"/>
          <w:tab w:val="num" w:pos="0"/>
        </w:tabs>
      </w:pPr>
      <w:bookmarkStart w:id="10" w:name="_Toc116728154"/>
      <w:r>
        <w:rPr>
          <w:i w:val="0"/>
        </w:rPr>
        <w:t xml:space="preserve">Modelo de </w:t>
      </w:r>
      <w:r w:rsidR="00D97BB4">
        <w:rPr>
          <w:i w:val="0"/>
        </w:rPr>
        <w:t xml:space="preserve">Processo </w:t>
      </w:r>
      <w:r w:rsidR="00D97BB4" w:rsidRPr="00D97BB4">
        <w:t>To Be</w:t>
      </w:r>
      <w:bookmarkEnd w:id="10"/>
    </w:p>
    <w:p w14:paraId="15823757" w14:textId="4D17C12A" w:rsidR="000F607B" w:rsidRDefault="00195E92" w:rsidP="00D97BB4">
      <w:pPr>
        <w:rPr>
          <w:lang w:val="pt-BR"/>
        </w:rPr>
      </w:pPr>
      <w:r>
        <w:rPr>
          <w:noProof/>
        </w:rPr>
        <w:pict w14:anchorId="2AE19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37.95pt;margin-top:4.4pt;width:147.65pt;height:538.65pt;z-index:1">
            <v:imagedata r:id="rId7" o:title=""/>
          </v:shape>
        </w:pict>
      </w:r>
    </w:p>
    <w:p w14:paraId="3F91C891" w14:textId="77777777" w:rsidR="000F607B" w:rsidRDefault="000F607B" w:rsidP="00D97BB4">
      <w:pPr>
        <w:rPr>
          <w:lang w:val="pt-BR"/>
        </w:rPr>
      </w:pPr>
    </w:p>
    <w:p w14:paraId="56C832D9" w14:textId="77777777" w:rsidR="00876462" w:rsidRPr="00D97BB4" w:rsidRDefault="00876462" w:rsidP="00D97BB4">
      <w:pPr>
        <w:rPr>
          <w:lang w:val="pt-BR"/>
        </w:rPr>
      </w:pPr>
    </w:p>
    <w:p w14:paraId="5953964F" w14:textId="77777777" w:rsidR="00D97BB4" w:rsidRPr="00D97BB4" w:rsidRDefault="00D97BB4" w:rsidP="00D97BB4">
      <w:pPr>
        <w:rPr>
          <w:lang w:val="pt-BR"/>
        </w:rPr>
      </w:pPr>
    </w:p>
    <w:p w14:paraId="6BBD12AA" w14:textId="56D3908C" w:rsidR="00834F01" w:rsidRPr="00834F01" w:rsidRDefault="00834F01" w:rsidP="00283854">
      <w:pPr>
        <w:rPr>
          <w:lang w:val="pt-BR"/>
        </w:rPr>
      </w:pPr>
    </w:p>
    <w:sectPr w:rsidR="00834F01" w:rsidRPr="00834F01" w:rsidSect="0072500A">
      <w:headerReference w:type="default" r:id="rId8"/>
      <w:footerReference w:type="default" r:id="rId9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36FF8" w14:textId="77777777" w:rsidR="00195E92" w:rsidRDefault="00195E92">
      <w:r>
        <w:separator/>
      </w:r>
    </w:p>
  </w:endnote>
  <w:endnote w:type="continuationSeparator" w:id="0">
    <w:p w14:paraId="3F5777B8" w14:textId="77777777" w:rsidR="00195E92" w:rsidRDefault="00195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429CC" w14:textId="77777777" w:rsidR="002F0E81" w:rsidRDefault="002F0E81" w:rsidP="008C2AE5">
    <w:pPr>
      <w:pBdr>
        <w:top w:val="single" w:sz="4" w:space="1" w:color="auto"/>
      </w:pBdr>
    </w:pPr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 xml:space="preserve">agem </w:t>
    </w:r>
    <w:r w:rsidR="00587024">
      <w:rPr>
        <w:lang w:val="pt-BR"/>
      </w:rPr>
      <w:t>S</w:t>
    </w:r>
    <w:r w:rsidR="00876462">
      <w:rPr>
        <w:lang w:val="pt-BR"/>
      </w:rPr>
      <w:t>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0A1D4" w14:textId="77777777" w:rsidR="00195E92" w:rsidRDefault="00195E92">
      <w:r>
        <w:separator/>
      </w:r>
    </w:p>
  </w:footnote>
  <w:footnote w:type="continuationSeparator" w:id="0">
    <w:p w14:paraId="67DD28B7" w14:textId="77777777" w:rsidR="00195E92" w:rsidRDefault="00195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283854" w14:paraId="682B3EBF" w14:textId="77777777" w:rsidTr="003474F5">
      <w:trPr>
        <w:trHeight w:val="1651"/>
        <w:jc w:val="center"/>
      </w:trPr>
      <w:tc>
        <w:tcPr>
          <w:tcW w:w="1533" w:type="dxa"/>
        </w:tcPr>
        <w:p w14:paraId="19851F35" w14:textId="77777777" w:rsidR="002F0E81" w:rsidRDefault="00195E92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pict w14:anchorId="61CD2E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" o:spid="_x0000_s2049" type="#_x0000_t75" style="position:absolute;left:0;text-align:left;margin-left:-3.5pt;margin-top:0;width:75.35pt;height:66.55pt;z-index:1;visibility:visible">
                <v:imagedata r:id="rId1" o:title=""/>
                <w10:wrap type="square"/>
              </v:shape>
            </w:pict>
          </w:r>
        </w:p>
      </w:tc>
      <w:tc>
        <w:tcPr>
          <w:tcW w:w="8407" w:type="dxa"/>
        </w:tcPr>
        <w:p w14:paraId="230AFA50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7731A288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46352295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F7C8C9C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5E130BD0" w14:textId="77777777" w:rsidR="002F0E81" w:rsidRDefault="002F0E81" w:rsidP="0044002D">
    <w:pPr>
      <w:pStyle w:val="Cabealho"/>
    </w:pPr>
  </w:p>
  <w:p w14:paraId="1BB91005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1D91189"/>
    <w:multiLevelType w:val="hybridMultilevel"/>
    <w:tmpl w:val="448E77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B33F1"/>
    <w:multiLevelType w:val="hybridMultilevel"/>
    <w:tmpl w:val="B0846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63A9C"/>
    <w:multiLevelType w:val="hybridMultilevel"/>
    <w:tmpl w:val="6FA22972"/>
    <w:lvl w:ilvl="0" w:tplc="CD7CBD3A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E5045E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64C4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A61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287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D80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86C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D612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D28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1"/>
  </w:num>
  <w:num w:numId="8">
    <w:abstractNumId w:val="8"/>
  </w:num>
  <w:num w:numId="9">
    <w:abstractNumId w:val="18"/>
  </w:num>
  <w:num w:numId="10">
    <w:abstractNumId w:val="20"/>
  </w:num>
  <w:num w:numId="11">
    <w:abstractNumId w:val="15"/>
  </w:num>
  <w:num w:numId="12">
    <w:abstractNumId w:val="19"/>
  </w:num>
  <w:num w:numId="13">
    <w:abstractNumId w:val="10"/>
  </w:num>
  <w:num w:numId="14">
    <w:abstractNumId w:val="11"/>
  </w:num>
  <w:num w:numId="15">
    <w:abstractNumId w:val="13"/>
  </w:num>
  <w:num w:numId="16">
    <w:abstractNumId w:val="12"/>
  </w:num>
  <w:num w:numId="17">
    <w:abstractNumId w:val="14"/>
  </w:num>
  <w:num w:numId="18">
    <w:abstractNumId w:val="0"/>
  </w:num>
  <w:num w:numId="19">
    <w:abstractNumId w:val="16"/>
  </w:num>
  <w:num w:numId="20">
    <w:abstractNumId w:val="17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097E"/>
    <w:rsid w:val="0002255E"/>
    <w:rsid w:val="0004121A"/>
    <w:rsid w:val="000626F2"/>
    <w:rsid w:val="0006417F"/>
    <w:rsid w:val="000C0D1D"/>
    <w:rsid w:val="000C1203"/>
    <w:rsid w:val="000C242C"/>
    <w:rsid w:val="000D7557"/>
    <w:rsid w:val="000F607B"/>
    <w:rsid w:val="0013767E"/>
    <w:rsid w:val="001637CA"/>
    <w:rsid w:val="001867D1"/>
    <w:rsid w:val="00195E92"/>
    <w:rsid w:val="001E7D46"/>
    <w:rsid w:val="002101E2"/>
    <w:rsid w:val="00252A20"/>
    <w:rsid w:val="00283854"/>
    <w:rsid w:val="002A67E3"/>
    <w:rsid w:val="002C578F"/>
    <w:rsid w:val="002E097E"/>
    <w:rsid w:val="002F0E81"/>
    <w:rsid w:val="002F32BE"/>
    <w:rsid w:val="0030560C"/>
    <w:rsid w:val="00342E76"/>
    <w:rsid w:val="00344C9F"/>
    <w:rsid w:val="003474F5"/>
    <w:rsid w:val="00352F47"/>
    <w:rsid w:val="00370748"/>
    <w:rsid w:val="003B676F"/>
    <w:rsid w:val="003E197E"/>
    <w:rsid w:val="003F09B8"/>
    <w:rsid w:val="004307C4"/>
    <w:rsid w:val="00435EF8"/>
    <w:rsid w:val="0044002D"/>
    <w:rsid w:val="004630FC"/>
    <w:rsid w:val="004D07B2"/>
    <w:rsid w:val="004E0830"/>
    <w:rsid w:val="00516A76"/>
    <w:rsid w:val="00585C55"/>
    <w:rsid w:val="00587024"/>
    <w:rsid w:val="005A1870"/>
    <w:rsid w:val="005D234A"/>
    <w:rsid w:val="005D4BA2"/>
    <w:rsid w:val="006121C0"/>
    <w:rsid w:val="00621FBC"/>
    <w:rsid w:val="00641079"/>
    <w:rsid w:val="0069424A"/>
    <w:rsid w:val="006A0E8B"/>
    <w:rsid w:val="006A16AD"/>
    <w:rsid w:val="006F3548"/>
    <w:rsid w:val="0072500A"/>
    <w:rsid w:val="0075779E"/>
    <w:rsid w:val="007577E7"/>
    <w:rsid w:val="0076419A"/>
    <w:rsid w:val="00767F7B"/>
    <w:rsid w:val="007B7814"/>
    <w:rsid w:val="007C2C8E"/>
    <w:rsid w:val="007E2C5A"/>
    <w:rsid w:val="007E6950"/>
    <w:rsid w:val="007E6EE9"/>
    <w:rsid w:val="007F511C"/>
    <w:rsid w:val="00834F01"/>
    <w:rsid w:val="00851F4E"/>
    <w:rsid w:val="00857CF0"/>
    <w:rsid w:val="00873422"/>
    <w:rsid w:val="00876462"/>
    <w:rsid w:val="008C2AE5"/>
    <w:rsid w:val="008D2C0F"/>
    <w:rsid w:val="008E456F"/>
    <w:rsid w:val="00910CC8"/>
    <w:rsid w:val="00923146"/>
    <w:rsid w:val="00926D8A"/>
    <w:rsid w:val="00934BA3"/>
    <w:rsid w:val="0099310E"/>
    <w:rsid w:val="009A1F09"/>
    <w:rsid w:val="009D50EA"/>
    <w:rsid w:val="00A00AC5"/>
    <w:rsid w:val="00A048F5"/>
    <w:rsid w:val="00A11686"/>
    <w:rsid w:val="00A16B27"/>
    <w:rsid w:val="00A47FAD"/>
    <w:rsid w:val="00A5015C"/>
    <w:rsid w:val="00A62E11"/>
    <w:rsid w:val="00A64F66"/>
    <w:rsid w:val="00A666EB"/>
    <w:rsid w:val="00A66DA1"/>
    <w:rsid w:val="00A66E62"/>
    <w:rsid w:val="00A8419A"/>
    <w:rsid w:val="00AD366A"/>
    <w:rsid w:val="00B143DF"/>
    <w:rsid w:val="00BB48A1"/>
    <w:rsid w:val="00BC3369"/>
    <w:rsid w:val="00BD6639"/>
    <w:rsid w:val="00BE1C31"/>
    <w:rsid w:val="00BE530B"/>
    <w:rsid w:val="00BE796E"/>
    <w:rsid w:val="00C031A9"/>
    <w:rsid w:val="00C14113"/>
    <w:rsid w:val="00C26527"/>
    <w:rsid w:val="00C7420D"/>
    <w:rsid w:val="00C809D9"/>
    <w:rsid w:val="00C93AFF"/>
    <w:rsid w:val="00CB41E0"/>
    <w:rsid w:val="00CB5D70"/>
    <w:rsid w:val="00CD07C8"/>
    <w:rsid w:val="00D45199"/>
    <w:rsid w:val="00D54FCA"/>
    <w:rsid w:val="00D633B2"/>
    <w:rsid w:val="00D80317"/>
    <w:rsid w:val="00D97BB4"/>
    <w:rsid w:val="00DA243E"/>
    <w:rsid w:val="00DD051D"/>
    <w:rsid w:val="00DE1B65"/>
    <w:rsid w:val="00DF10FA"/>
    <w:rsid w:val="00E45B7D"/>
    <w:rsid w:val="00E72146"/>
    <w:rsid w:val="00E800F8"/>
    <w:rsid w:val="00E95F87"/>
    <w:rsid w:val="00EC1619"/>
    <w:rsid w:val="00ED6CC8"/>
    <w:rsid w:val="00EF4771"/>
    <w:rsid w:val="00F11043"/>
    <w:rsid w:val="00F27CB1"/>
    <w:rsid w:val="00F528F5"/>
    <w:rsid w:val="00F53F19"/>
    <w:rsid w:val="00F77567"/>
    <w:rsid w:val="00F946CF"/>
    <w:rsid w:val="00FB7CDA"/>
    <w:rsid w:val="00FC321C"/>
    <w:rsid w:val="00FE1CB0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7705EF"/>
  <w15:chartTrackingRefBased/>
  <w15:docId w15:val="{C3E368B7-6CB3-4B57-8BF7-E32D8BA7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rpodetextoChar">
    <w:name w:val="Corpo de texto Char"/>
    <w:link w:val="Corpodetexto"/>
    <w:rsid w:val="001637CA"/>
    <w:rPr>
      <w:b/>
      <w:bCs/>
      <w:sz w:val="48"/>
      <w:szCs w:val="24"/>
      <w:lang w:val="pt-BR" w:eastAsia="ar-SA"/>
    </w:rPr>
  </w:style>
  <w:style w:type="character" w:styleId="MenoPendente">
    <w:name w:val="Unresolved Mention"/>
    <w:uiPriority w:val="99"/>
    <w:semiHidden/>
    <w:unhideWhenUsed/>
    <w:rsid w:val="00305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Santos, Gabriel (DI SW GS&amp;CS AM SA TAS MF)</cp:lastModifiedBy>
  <cp:revision>12</cp:revision>
  <cp:lastPrinted>2009-02-04T17:49:00Z</cp:lastPrinted>
  <dcterms:created xsi:type="dcterms:W3CDTF">2022-10-08T00:50:00Z</dcterms:created>
  <dcterms:modified xsi:type="dcterms:W3CDTF">2022-10-15T15:09:00Z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MSIP_Label_9d258917-277f-42cd-a3cd-14c4e9ee58bc_Enabled">
    <vt:lpwstr>true</vt:lpwstr>
  </property>
  <property fmtid="{D5CDD505-2E9C-101B-9397-08002B2CF9AE}" pid="8" name="MSIP_Label_9d258917-277f-42cd-a3cd-14c4e9ee58bc_SetDate">
    <vt:lpwstr>2022-10-15T15:09:11Z</vt:lpwstr>
  </property>
  <property fmtid="{D5CDD505-2E9C-101B-9397-08002B2CF9AE}" pid="9" name="MSIP_Label_9d258917-277f-42cd-a3cd-14c4e9ee58bc_Method">
    <vt:lpwstr>Standard</vt:lpwstr>
  </property>
  <property fmtid="{D5CDD505-2E9C-101B-9397-08002B2CF9AE}" pid="10" name="MSIP_Label_9d258917-277f-42cd-a3cd-14c4e9ee58bc_Name">
    <vt:lpwstr>restricted</vt:lpwstr>
  </property>
  <property fmtid="{D5CDD505-2E9C-101B-9397-08002B2CF9AE}" pid="11" name="MSIP_Label_9d258917-277f-42cd-a3cd-14c4e9ee58bc_SiteId">
    <vt:lpwstr>38ae3bcd-9579-4fd4-adda-b42e1495d55a</vt:lpwstr>
  </property>
  <property fmtid="{D5CDD505-2E9C-101B-9397-08002B2CF9AE}" pid="12" name="MSIP_Label_9d258917-277f-42cd-a3cd-14c4e9ee58bc_ActionId">
    <vt:lpwstr>cb2f1008-75fd-4c43-affb-b1d29cb8eaf5</vt:lpwstr>
  </property>
  <property fmtid="{D5CDD505-2E9C-101B-9397-08002B2CF9AE}" pid="13" name="MSIP_Label_9d258917-277f-42cd-a3cd-14c4e9ee58bc_ContentBits">
    <vt:lpwstr>0</vt:lpwstr>
  </property>
  <property fmtid="{D5CDD505-2E9C-101B-9397-08002B2CF9AE}" pid="14" name="Document_Confidentiality">
    <vt:lpwstr>Restricted</vt:lpwstr>
  </property>
</Properties>
</file>